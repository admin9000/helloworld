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6AA" w:rsidRDefault="00B246AA">
      <w:pPr>
        <w:spacing w:line="252" w:lineRule="auto"/>
        <w:rPr>
          <w:rFonts w:ascii="Verdana" w:eastAsia="Verdana" w:hAnsi="Verdana" w:cs="Verdana"/>
        </w:rPr>
      </w:pPr>
      <w:proofErr w:type="spellStart"/>
      <w:r>
        <w:rPr>
          <w:rFonts w:ascii="Verdana" w:eastAsia="Verdana" w:hAnsi="Verdana" w:cs="Verdana"/>
          <w:b/>
          <w:sz w:val="20"/>
        </w:rPr>
        <w:t>Rishi</w:t>
      </w:r>
      <w:proofErr w:type="spellEnd"/>
      <w:r>
        <w:rPr>
          <w:rFonts w:ascii="Verdana" w:eastAsia="Verdana" w:hAnsi="Verdana" w:cs="Verdana"/>
        </w:rPr>
        <w:tab/>
      </w:r>
      <w:r w:rsidR="00007B63">
        <w:rPr>
          <w:rFonts w:ascii="Verdana" w:eastAsia="Verdana" w:hAnsi="Verdana" w:cs="Verdana"/>
        </w:rPr>
        <w:t xml:space="preserve">                                                       </w:t>
      </w:r>
      <w:r w:rsidR="008C0223">
        <w:rPr>
          <w:rFonts w:ascii="Times New Roman" w:hAnsi="Times New Roman"/>
          <w:sz w:val="24"/>
        </w:rPr>
        <w:t>Email</w:t>
      </w:r>
      <w:r w:rsidR="00D31908">
        <w:rPr>
          <w:rFonts w:ascii="Verdana" w:eastAsia="Verdana" w:hAnsi="Verdana" w:cs="Verdana"/>
          <w:b/>
          <w:color w:val="0563C1"/>
          <w:sz w:val="20"/>
          <w:u w:val="single"/>
        </w:rPr>
        <w:t>:rishi.javac</w:t>
      </w:r>
      <w:r w:rsidR="00686364">
        <w:rPr>
          <w:rFonts w:ascii="Verdana" w:eastAsia="Verdana" w:hAnsi="Verdana" w:cs="Verdana"/>
          <w:b/>
          <w:color w:val="0563C1"/>
          <w:sz w:val="20"/>
          <w:u w:val="single"/>
        </w:rPr>
        <w:t>@gmail</w:t>
      </w:r>
      <w:r w:rsidR="008C0223">
        <w:rPr>
          <w:rFonts w:ascii="Verdana" w:eastAsia="Verdana" w:hAnsi="Verdana" w:cs="Verdana"/>
          <w:b/>
          <w:color w:val="0563C1"/>
          <w:sz w:val="20"/>
          <w:u w:val="single"/>
        </w:rPr>
        <w:t>.com</w:t>
      </w:r>
      <w:r>
        <w:rPr>
          <w:rFonts w:ascii="Verdana" w:eastAsia="Verdana" w:hAnsi="Verdana" w:cs="Verdana"/>
        </w:rPr>
        <w:tab/>
      </w:r>
      <w:r>
        <w:rPr>
          <w:rFonts w:ascii="Verdana" w:eastAsia="Verdana" w:hAnsi="Verdana" w:cs="Verdana"/>
        </w:rPr>
        <w:tab/>
      </w:r>
      <w:r>
        <w:rPr>
          <w:rFonts w:ascii="Verdana" w:eastAsia="Verdana" w:hAnsi="Verdana" w:cs="Verdana"/>
        </w:rPr>
        <w:tab/>
      </w:r>
    </w:p>
    <w:p w:rsidR="00B240FB" w:rsidRDefault="00B246AA">
      <w:pPr>
        <w:spacing w:line="252" w:lineRule="auto"/>
        <w:rPr>
          <w:rFonts w:eastAsia="Calibri" w:cs="Calibri"/>
        </w:rPr>
      </w:pPr>
      <w:r>
        <w:rPr>
          <w:rFonts w:ascii="Verdana" w:eastAsia="Verdana" w:hAnsi="Verdana" w:cs="Verdana"/>
        </w:rPr>
        <w:t>Java Developer</w:t>
      </w:r>
      <w:r>
        <w:rPr>
          <w:rFonts w:ascii="Verdana" w:eastAsia="Verdana" w:hAnsi="Verdana" w:cs="Verdana"/>
        </w:rPr>
        <w:tab/>
      </w:r>
      <w:r>
        <w:rPr>
          <w:rFonts w:ascii="Verdana" w:eastAsia="Verdana" w:hAnsi="Verdana" w:cs="Verdana"/>
        </w:rPr>
        <w:tab/>
      </w:r>
      <w:r w:rsidR="00007B63">
        <w:rPr>
          <w:rFonts w:ascii="Verdana" w:eastAsia="Verdana" w:hAnsi="Verdana" w:cs="Verdana"/>
        </w:rPr>
        <w:t xml:space="preserve">                         </w:t>
      </w:r>
      <w:r>
        <w:rPr>
          <w:rFonts w:ascii="Times New Roman" w:hAnsi="Times New Roman"/>
          <w:sz w:val="24"/>
        </w:rPr>
        <w:t>Contact</w:t>
      </w:r>
      <w:r>
        <w:rPr>
          <w:rFonts w:ascii="Verdana" w:eastAsia="Verdana" w:hAnsi="Verdana" w:cs="Verdana"/>
        </w:rPr>
        <w:t xml:space="preserve">: </w:t>
      </w:r>
      <w:r>
        <w:rPr>
          <w:rFonts w:ascii="Verdana" w:eastAsia="Verdana" w:hAnsi="Verdana" w:cs="Verdana"/>
          <w:b/>
          <w:sz w:val="20"/>
        </w:rPr>
        <w:t>+91-</w:t>
      </w:r>
      <w:r w:rsidR="00530C3E">
        <w:rPr>
          <w:rFonts w:ascii="Verdana" w:eastAsia="Verdana" w:hAnsi="Verdana" w:cs="Verdana"/>
          <w:b/>
          <w:sz w:val="20"/>
        </w:rPr>
        <w:t>8341977216</w:t>
      </w:r>
      <w:r w:rsidR="00B240FB">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75pt;height:3pt" o:ole="" filled="t">
            <v:fill color2="black"/>
            <v:imagedata r:id="rId5" o:title=""/>
          </v:shape>
          <o:OLEObject Type="Embed" ProgID="StaticMetafile" ShapeID="_x0000_i1025" DrawAspect="Content" ObjectID="_1551691170" r:id="rId6"/>
        </w:object>
      </w:r>
    </w:p>
    <w:p w:rsidR="00B246AA" w:rsidRPr="00CC0E2A" w:rsidRDefault="00B246AA">
      <w:pPr>
        <w:spacing w:line="252" w:lineRule="auto"/>
      </w:pPr>
    </w:p>
    <w:p w:rsidR="00B246AA" w:rsidRPr="008C0223" w:rsidRDefault="00B246AA" w:rsidP="008C0223">
      <w:pPr>
        <w:spacing w:line="252" w:lineRule="auto"/>
        <w:rPr>
          <w:rFonts w:ascii="Palatino Linotype" w:eastAsia="Palatino Linotype" w:hAnsi="Palatino Linotype" w:cs="Palatino Linotype"/>
          <w:b/>
          <w:i/>
          <w:color w:val="000000"/>
          <w:sz w:val="20"/>
        </w:rPr>
      </w:pPr>
      <w:r>
        <w:rPr>
          <w:rFonts w:ascii="Palatino Linotype" w:eastAsia="Palatino Linotype" w:hAnsi="Palatino Linotype" w:cs="Palatino Linotype"/>
          <w:b/>
          <w:i/>
          <w:color w:val="000000"/>
          <w:sz w:val="20"/>
        </w:rPr>
        <w:t>PROFESSIONAL SUMMARY</w:t>
      </w:r>
    </w:p>
    <w:p w:rsidR="00B246AA" w:rsidRDefault="00B246AA">
      <w:pPr>
        <w:rPr>
          <w:rFonts w:eastAsia="Calibri" w:cs="Calibri"/>
        </w:rPr>
      </w:pPr>
    </w:p>
    <w:p w:rsidR="00B246AA" w:rsidRDefault="00B246AA" w:rsidP="00CC0E2A">
      <w:pPr>
        <w:numPr>
          <w:ilvl w:val="0"/>
          <w:numId w:val="7"/>
        </w:numPr>
        <w:rPr>
          <w:rFonts w:ascii="Palatino Linotype" w:eastAsia="Palatino Linotype" w:hAnsi="Palatino Linotype" w:cs="Palatino Linotype"/>
          <w:sz w:val="20"/>
        </w:rPr>
      </w:pPr>
      <w:r>
        <w:rPr>
          <w:rFonts w:ascii="Palatino Linotype" w:eastAsia="Palatino Linotype" w:hAnsi="Palatino Linotype" w:cs="Palatino Linotype"/>
          <w:sz w:val="20"/>
        </w:rPr>
        <w:t>Around</w:t>
      </w:r>
      <w:r w:rsidR="00D31908">
        <w:rPr>
          <w:rFonts w:ascii="Palatino Linotype" w:eastAsia="Palatino Linotype" w:hAnsi="Palatino Linotype" w:cs="Palatino Linotype"/>
          <w:b/>
          <w:sz w:val="20"/>
        </w:rPr>
        <w:t xml:space="preserve"> 3 </w:t>
      </w:r>
      <w:r>
        <w:rPr>
          <w:rFonts w:ascii="Palatino Linotype" w:eastAsia="Palatino Linotype" w:hAnsi="Palatino Linotype" w:cs="Palatino Linotype"/>
          <w:sz w:val="20"/>
        </w:rPr>
        <w:t xml:space="preserve">years of </w:t>
      </w:r>
      <w:r>
        <w:rPr>
          <w:rFonts w:ascii="Palatino Linotype" w:eastAsia="Palatino Linotype" w:hAnsi="Palatino Linotype" w:cs="Palatino Linotype"/>
          <w:b/>
          <w:sz w:val="20"/>
        </w:rPr>
        <w:t>IT</w:t>
      </w:r>
      <w:r>
        <w:rPr>
          <w:rFonts w:ascii="Palatino Linotype" w:eastAsia="Palatino Linotype" w:hAnsi="Palatino Linotype" w:cs="Palatino Linotype"/>
          <w:sz w:val="20"/>
        </w:rPr>
        <w:t xml:space="preserve"> experience with  strong desire in designing, developing, and delivering complex multi-tiered enterprise applications for web-based, client-server domains using </w:t>
      </w:r>
      <w:r>
        <w:rPr>
          <w:rFonts w:ascii="Palatino Linotype" w:eastAsia="Palatino Linotype" w:hAnsi="Palatino Linotype" w:cs="Palatino Linotype"/>
          <w:b/>
          <w:sz w:val="20"/>
        </w:rPr>
        <w:t xml:space="preserve">Java/J2ee </w:t>
      </w:r>
      <w:r>
        <w:rPr>
          <w:rFonts w:ascii="Palatino Linotype" w:eastAsia="Palatino Linotype" w:hAnsi="Palatino Linotype" w:cs="Palatino Linotype"/>
          <w:sz w:val="20"/>
        </w:rPr>
        <w:t xml:space="preserve">technologies </w:t>
      </w:r>
    </w:p>
    <w:p w:rsidR="00B246AA" w:rsidRDefault="00B246AA" w:rsidP="00D61E71">
      <w:pPr>
        <w:tabs>
          <w:tab w:val="left" w:pos="0"/>
        </w:tabs>
        <w:rPr>
          <w:rFonts w:ascii="Palatino Linotype" w:eastAsia="Palatino Linotype" w:hAnsi="Palatino Linotype" w:cs="Palatino Linotype"/>
          <w:sz w:val="20"/>
        </w:rPr>
      </w:pPr>
    </w:p>
    <w:p w:rsidR="00B246AA" w:rsidRDefault="00B246AA" w:rsidP="00CC0E2A">
      <w:pPr>
        <w:numPr>
          <w:ilvl w:val="0"/>
          <w:numId w:val="7"/>
        </w:numPr>
        <w:tabs>
          <w:tab w:val="left" w:pos="0"/>
        </w:tabs>
        <w:rPr>
          <w:rFonts w:ascii="Palatino Linotype" w:eastAsia="Palatino Linotype" w:hAnsi="Palatino Linotype" w:cs="Palatino Linotype"/>
          <w:sz w:val="20"/>
        </w:rPr>
      </w:pPr>
      <w:r>
        <w:rPr>
          <w:rFonts w:ascii="Palatino Linotype" w:eastAsia="Palatino Linotype" w:hAnsi="Palatino Linotype" w:cs="Palatino Linotype"/>
          <w:sz w:val="20"/>
        </w:rPr>
        <w:t xml:space="preserve">Experienced in designing and developing transactional </w:t>
      </w:r>
      <w:proofErr w:type="spellStart"/>
      <w:r>
        <w:rPr>
          <w:rFonts w:ascii="Palatino Linotype" w:eastAsia="Palatino Linotype" w:hAnsi="Palatino Linotype" w:cs="Palatino Linotype"/>
          <w:b/>
          <w:sz w:val="20"/>
        </w:rPr>
        <w:t>businessservices</w:t>
      </w:r>
      <w:proofErr w:type="spellEnd"/>
      <w:r>
        <w:rPr>
          <w:rFonts w:ascii="Palatino Linotype" w:eastAsia="Palatino Linotype" w:hAnsi="Palatino Linotype" w:cs="Palatino Linotype"/>
          <w:sz w:val="20"/>
        </w:rPr>
        <w:t xml:space="preserve"> and n-tier </w:t>
      </w:r>
      <w:r>
        <w:rPr>
          <w:rFonts w:ascii="Palatino Linotype" w:eastAsia="Palatino Linotype" w:hAnsi="Palatino Linotype" w:cs="Palatino Linotype"/>
          <w:b/>
          <w:sz w:val="20"/>
        </w:rPr>
        <w:t>applications</w:t>
      </w:r>
      <w:r>
        <w:rPr>
          <w:rFonts w:ascii="Palatino Linotype" w:eastAsia="Palatino Linotype" w:hAnsi="Palatino Linotype" w:cs="Palatino Linotype"/>
          <w:sz w:val="20"/>
        </w:rPr>
        <w:t xml:space="preserve"> for enterprise using </w:t>
      </w:r>
      <w:r>
        <w:rPr>
          <w:rFonts w:ascii="Palatino Linotype" w:eastAsia="Palatino Linotype" w:hAnsi="Palatino Linotype" w:cs="Palatino Linotype"/>
          <w:b/>
          <w:sz w:val="20"/>
        </w:rPr>
        <w:t>Java</w:t>
      </w:r>
      <w:r>
        <w:rPr>
          <w:rFonts w:ascii="Palatino Linotype" w:eastAsia="Palatino Linotype" w:hAnsi="Palatino Linotype" w:cs="Palatino Linotype"/>
          <w:sz w:val="20"/>
        </w:rPr>
        <w:t>/</w:t>
      </w:r>
      <w:r>
        <w:rPr>
          <w:rFonts w:ascii="Palatino Linotype" w:eastAsia="Palatino Linotype" w:hAnsi="Palatino Linotype" w:cs="Palatino Linotype"/>
          <w:b/>
          <w:sz w:val="20"/>
        </w:rPr>
        <w:t>J2ee</w:t>
      </w:r>
      <w:r>
        <w:rPr>
          <w:rFonts w:ascii="Palatino Linotype" w:eastAsia="Palatino Linotype" w:hAnsi="Palatino Linotype" w:cs="Palatino Linotype"/>
          <w:sz w:val="20"/>
        </w:rPr>
        <w:t xml:space="preserve"> and other technologies</w:t>
      </w:r>
    </w:p>
    <w:p w:rsidR="00B246AA" w:rsidRDefault="00B246AA" w:rsidP="00CC0E2A">
      <w:pPr>
        <w:numPr>
          <w:ilvl w:val="0"/>
          <w:numId w:val="7"/>
        </w:numPr>
        <w:tabs>
          <w:tab w:val="left" w:pos="0"/>
        </w:tabs>
        <w:rPr>
          <w:rFonts w:ascii="Palatino Linotype" w:eastAsia="Palatino Linotype" w:hAnsi="Palatino Linotype" w:cs="Palatino Linotype"/>
          <w:sz w:val="20"/>
        </w:rPr>
      </w:pPr>
      <w:r>
        <w:rPr>
          <w:rFonts w:ascii="Palatino Linotype" w:eastAsia="Palatino Linotype" w:hAnsi="Palatino Linotype" w:cs="Palatino Linotype"/>
          <w:sz w:val="20"/>
        </w:rPr>
        <w:t xml:space="preserve">Experienced working with </w:t>
      </w:r>
      <w:r>
        <w:rPr>
          <w:rFonts w:ascii="Palatino Linotype" w:eastAsia="Palatino Linotype" w:hAnsi="Palatino Linotype" w:cs="Palatino Linotype"/>
          <w:b/>
          <w:sz w:val="20"/>
        </w:rPr>
        <w:t>J2EE</w:t>
      </w:r>
      <w:r>
        <w:rPr>
          <w:rFonts w:ascii="Palatino Linotype" w:eastAsia="Palatino Linotype" w:hAnsi="Palatino Linotype" w:cs="Palatino Linotype"/>
          <w:sz w:val="20"/>
        </w:rPr>
        <w:t xml:space="preserve"> and application Servers like Apache </w:t>
      </w:r>
      <w:proofErr w:type="spellStart"/>
      <w:r>
        <w:rPr>
          <w:rFonts w:ascii="Palatino Linotype" w:eastAsia="Palatino Linotype" w:hAnsi="Palatino Linotype" w:cs="Palatino Linotype"/>
          <w:sz w:val="20"/>
        </w:rPr>
        <w:t>Tomcat,weblogic,jboss</w:t>
      </w:r>
      <w:proofErr w:type="spellEnd"/>
      <w:r>
        <w:rPr>
          <w:rFonts w:ascii="Palatino Linotype" w:eastAsia="Palatino Linotype" w:hAnsi="Palatino Linotype" w:cs="Palatino Linotype"/>
          <w:sz w:val="20"/>
        </w:rPr>
        <w:t xml:space="preserve"> and </w:t>
      </w:r>
      <w:proofErr w:type="spellStart"/>
      <w:r>
        <w:rPr>
          <w:rFonts w:ascii="Palatino Linotype" w:eastAsia="Palatino Linotype" w:hAnsi="Palatino Linotype" w:cs="Palatino Linotype"/>
          <w:sz w:val="20"/>
        </w:rPr>
        <w:t>glashfish</w:t>
      </w:r>
      <w:proofErr w:type="spellEnd"/>
    </w:p>
    <w:p w:rsidR="00B246AA" w:rsidRDefault="00B246AA" w:rsidP="00CC0E2A">
      <w:pPr>
        <w:numPr>
          <w:ilvl w:val="0"/>
          <w:numId w:val="7"/>
        </w:numPr>
        <w:tabs>
          <w:tab w:val="left" w:pos="0"/>
        </w:tabs>
        <w:rPr>
          <w:rFonts w:ascii="Palatino Linotype" w:eastAsia="Palatino Linotype" w:hAnsi="Palatino Linotype" w:cs="Palatino Linotype"/>
          <w:sz w:val="20"/>
        </w:rPr>
      </w:pPr>
      <w:r>
        <w:rPr>
          <w:rFonts w:ascii="Palatino Linotype" w:eastAsia="Palatino Linotype" w:hAnsi="Palatino Linotype" w:cs="Palatino Linotype"/>
          <w:sz w:val="20"/>
        </w:rPr>
        <w:t xml:space="preserve">Experienced in various </w:t>
      </w:r>
      <w:r>
        <w:rPr>
          <w:rFonts w:ascii="Palatino Linotype" w:eastAsia="Palatino Linotype" w:hAnsi="Palatino Linotype" w:cs="Palatino Linotype"/>
          <w:b/>
          <w:sz w:val="20"/>
        </w:rPr>
        <w:t>Java persistence</w:t>
      </w:r>
      <w:r>
        <w:rPr>
          <w:rFonts w:ascii="Palatino Linotype" w:eastAsia="Palatino Linotype" w:hAnsi="Palatino Linotype" w:cs="Palatino Linotype"/>
          <w:sz w:val="20"/>
        </w:rPr>
        <w:t xml:space="preserve"> technologies like </w:t>
      </w:r>
      <w:r>
        <w:rPr>
          <w:rFonts w:ascii="Palatino Linotype" w:eastAsia="Palatino Linotype" w:hAnsi="Palatino Linotype" w:cs="Palatino Linotype"/>
          <w:b/>
          <w:sz w:val="20"/>
        </w:rPr>
        <w:t>Hibernate</w:t>
      </w:r>
      <w:r>
        <w:rPr>
          <w:rFonts w:ascii="Palatino Linotype" w:eastAsia="Palatino Linotype" w:hAnsi="Palatino Linotype" w:cs="Palatino Linotype"/>
          <w:sz w:val="20"/>
        </w:rPr>
        <w:t xml:space="preserve"> etc.</w:t>
      </w:r>
    </w:p>
    <w:p w:rsidR="00B246AA" w:rsidRDefault="00B246AA" w:rsidP="00CC0E2A">
      <w:pPr>
        <w:numPr>
          <w:ilvl w:val="0"/>
          <w:numId w:val="7"/>
        </w:numPr>
        <w:tabs>
          <w:tab w:val="left" w:pos="0"/>
        </w:tabs>
        <w:rPr>
          <w:rFonts w:ascii="Palatino Linotype" w:eastAsia="Palatino Linotype" w:hAnsi="Palatino Linotype" w:cs="Palatino Linotype"/>
          <w:sz w:val="20"/>
        </w:rPr>
      </w:pPr>
      <w:r>
        <w:rPr>
          <w:rFonts w:ascii="Palatino Linotype" w:eastAsia="Palatino Linotype" w:hAnsi="Palatino Linotype" w:cs="Palatino Linotype"/>
          <w:sz w:val="20"/>
        </w:rPr>
        <w:t xml:space="preserve">Worked with many popular </w:t>
      </w:r>
      <w:r>
        <w:rPr>
          <w:rFonts w:ascii="Palatino Linotype" w:eastAsia="Palatino Linotype" w:hAnsi="Palatino Linotype" w:cs="Palatino Linotype"/>
          <w:b/>
          <w:sz w:val="20"/>
        </w:rPr>
        <w:t>RDBMS</w:t>
      </w:r>
      <w:r>
        <w:rPr>
          <w:rFonts w:ascii="Palatino Linotype" w:eastAsia="Palatino Linotype" w:hAnsi="Palatino Linotype" w:cs="Palatino Linotype"/>
          <w:sz w:val="20"/>
        </w:rPr>
        <w:t xml:space="preserve"> Systems like </w:t>
      </w:r>
      <w:r>
        <w:rPr>
          <w:rFonts w:ascii="Palatino Linotype" w:eastAsia="Palatino Linotype" w:hAnsi="Palatino Linotype" w:cs="Palatino Linotype"/>
          <w:b/>
          <w:sz w:val="20"/>
        </w:rPr>
        <w:t xml:space="preserve">Oracle  </w:t>
      </w:r>
    </w:p>
    <w:p w:rsidR="00B246AA" w:rsidRDefault="00B246AA" w:rsidP="00CC0E2A">
      <w:pPr>
        <w:numPr>
          <w:ilvl w:val="0"/>
          <w:numId w:val="7"/>
        </w:numPr>
        <w:tabs>
          <w:tab w:val="left" w:pos="0"/>
        </w:tabs>
        <w:jc w:val="both"/>
        <w:rPr>
          <w:rFonts w:ascii="Times New Roman" w:hAnsi="Times New Roman"/>
        </w:rPr>
      </w:pPr>
      <w:r>
        <w:rPr>
          <w:rFonts w:ascii="Palatino Linotype" w:eastAsia="Palatino Linotype" w:hAnsi="Palatino Linotype" w:cs="Palatino Linotype"/>
          <w:sz w:val="20"/>
        </w:rPr>
        <w:t xml:space="preserve">Experienced in developing web-based applications using J2ee technologies like </w:t>
      </w:r>
      <w:proofErr w:type="spellStart"/>
      <w:r>
        <w:rPr>
          <w:rFonts w:ascii="Palatino Linotype" w:eastAsia="Palatino Linotype" w:hAnsi="Palatino Linotype" w:cs="Palatino Linotype"/>
          <w:b/>
          <w:sz w:val="20"/>
        </w:rPr>
        <w:t>Servlet</w:t>
      </w:r>
      <w:proofErr w:type="spellEnd"/>
      <w:r>
        <w:rPr>
          <w:rFonts w:ascii="Palatino Linotype" w:eastAsia="Palatino Linotype" w:hAnsi="Palatino Linotype" w:cs="Palatino Linotype"/>
          <w:sz w:val="20"/>
        </w:rPr>
        <w:t xml:space="preserve">, </w:t>
      </w:r>
      <w:proofErr w:type="spellStart"/>
      <w:r>
        <w:rPr>
          <w:rFonts w:ascii="Palatino Linotype" w:eastAsia="Palatino Linotype" w:hAnsi="Palatino Linotype" w:cs="Palatino Linotype"/>
          <w:b/>
          <w:sz w:val="20"/>
        </w:rPr>
        <w:t>JSP</w:t>
      </w:r>
      <w:proofErr w:type="gramStart"/>
      <w:r w:rsidR="008C0223">
        <w:rPr>
          <w:rFonts w:ascii="Palatino Linotype" w:eastAsia="Palatino Linotype" w:hAnsi="Palatino Linotype" w:cs="Palatino Linotype"/>
          <w:sz w:val="20"/>
        </w:rPr>
        <w:t>,</w:t>
      </w:r>
      <w:r>
        <w:rPr>
          <w:rFonts w:ascii="Palatino Linotype" w:eastAsia="Palatino Linotype" w:hAnsi="Palatino Linotype" w:cs="Palatino Linotype"/>
          <w:b/>
          <w:sz w:val="20"/>
        </w:rPr>
        <w:t>SpringMVC</w:t>
      </w:r>
      <w:proofErr w:type="spellEnd"/>
      <w:proofErr w:type="gramEnd"/>
      <w:r>
        <w:rPr>
          <w:rFonts w:ascii="Palatino Linotype" w:eastAsia="Palatino Linotype" w:hAnsi="Palatino Linotype" w:cs="Palatino Linotype"/>
          <w:sz w:val="20"/>
        </w:rPr>
        <w:t xml:space="preserve">, </w:t>
      </w:r>
      <w:r>
        <w:rPr>
          <w:rFonts w:ascii="Palatino Linotype" w:eastAsia="Palatino Linotype" w:hAnsi="Palatino Linotype" w:cs="Palatino Linotype"/>
          <w:b/>
          <w:sz w:val="20"/>
        </w:rPr>
        <w:t>HTML</w:t>
      </w:r>
      <w:r>
        <w:rPr>
          <w:rFonts w:ascii="Palatino Linotype" w:eastAsia="Palatino Linotype" w:hAnsi="Palatino Linotype" w:cs="Palatino Linotype"/>
          <w:sz w:val="20"/>
        </w:rPr>
        <w:t xml:space="preserve">, </w:t>
      </w:r>
      <w:r>
        <w:rPr>
          <w:rFonts w:ascii="Palatino Linotype" w:eastAsia="Palatino Linotype" w:hAnsi="Palatino Linotype" w:cs="Palatino Linotype"/>
          <w:b/>
          <w:sz w:val="20"/>
        </w:rPr>
        <w:t>JavaScript</w:t>
      </w:r>
      <w:r>
        <w:rPr>
          <w:rFonts w:ascii="Palatino Linotype" w:eastAsia="Palatino Linotype" w:hAnsi="Palatino Linotype" w:cs="Palatino Linotype"/>
          <w:sz w:val="20"/>
        </w:rPr>
        <w:t xml:space="preserve">, </w:t>
      </w:r>
      <w:proofErr w:type="spellStart"/>
      <w:r>
        <w:rPr>
          <w:rFonts w:ascii="Palatino Linotype" w:eastAsia="Palatino Linotype" w:hAnsi="Palatino Linotype" w:cs="Palatino Linotype"/>
          <w:b/>
          <w:sz w:val="20"/>
        </w:rPr>
        <w:t>AJAX,jquery,json</w:t>
      </w:r>
      <w:proofErr w:type="spellEnd"/>
      <w:r>
        <w:rPr>
          <w:rFonts w:ascii="Palatino Linotype" w:eastAsia="Palatino Linotype" w:hAnsi="Palatino Linotype" w:cs="Palatino Linotype"/>
          <w:b/>
          <w:sz w:val="20"/>
        </w:rPr>
        <w:t xml:space="preserve"> </w:t>
      </w:r>
      <w:r>
        <w:rPr>
          <w:rFonts w:ascii="Palatino Linotype" w:eastAsia="Palatino Linotype" w:hAnsi="Palatino Linotype" w:cs="Palatino Linotype"/>
          <w:sz w:val="20"/>
        </w:rPr>
        <w:t>etc.</w:t>
      </w:r>
    </w:p>
    <w:p w:rsidR="00B246AA" w:rsidRDefault="00B246AA" w:rsidP="00CC0E2A">
      <w:pPr>
        <w:numPr>
          <w:ilvl w:val="0"/>
          <w:numId w:val="7"/>
        </w:numPr>
        <w:tabs>
          <w:tab w:val="left" w:pos="0"/>
        </w:tabs>
        <w:jc w:val="both"/>
        <w:rPr>
          <w:rFonts w:ascii="Times New Roman" w:hAnsi="Times New Roman"/>
        </w:rPr>
      </w:pPr>
      <w:r>
        <w:rPr>
          <w:rFonts w:ascii="Times New Roman" w:hAnsi="Times New Roman"/>
        </w:rPr>
        <w:t>Working experience in J2EE frameworks like Spring3, Hibernate ORM</w:t>
      </w:r>
    </w:p>
    <w:p w:rsidR="00B246AA" w:rsidRDefault="00B246AA" w:rsidP="00CC0E2A">
      <w:pPr>
        <w:numPr>
          <w:ilvl w:val="0"/>
          <w:numId w:val="7"/>
        </w:numPr>
        <w:tabs>
          <w:tab w:val="left" w:pos="0"/>
        </w:tabs>
        <w:jc w:val="both"/>
        <w:rPr>
          <w:rFonts w:ascii="Times New Roman" w:hAnsi="Times New Roman"/>
        </w:rPr>
      </w:pPr>
      <w:r>
        <w:rPr>
          <w:rFonts w:ascii="Times New Roman" w:hAnsi="Times New Roman"/>
        </w:rPr>
        <w:t xml:space="preserve">Experience in application development using IDE’s like </w:t>
      </w:r>
      <w:proofErr w:type="spellStart"/>
      <w:r>
        <w:rPr>
          <w:rFonts w:ascii="Times New Roman" w:hAnsi="Times New Roman"/>
        </w:rPr>
        <w:t>Netbeans</w:t>
      </w:r>
      <w:proofErr w:type="spellEnd"/>
      <w:r>
        <w:rPr>
          <w:rFonts w:ascii="Times New Roman" w:hAnsi="Times New Roman"/>
        </w:rPr>
        <w:t xml:space="preserve"> and Eclipse</w:t>
      </w:r>
    </w:p>
    <w:p w:rsidR="00B246AA" w:rsidRDefault="00B246AA" w:rsidP="00CC0E2A">
      <w:pPr>
        <w:numPr>
          <w:ilvl w:val="0"/>
          <w:numId w:val="7"/>
        </w:numPr>
        <w:tabs>
          <w:tab w:val="left" w:pos="0"/>
        </w:tabs>
        <w:jc w:val="both"/>
        <w:rPr>
          <w:rFonts w:ascii="Times New Roman" w:hAnsi="Times New Roman"/>
        </w:rPr>
      </w:pPr>
      <w:r>
        <w:rPr>
          <w:rFonts w:ascii="Times New Roman" w:hAnsi="Times New Roman"/>
        </w:rPr>
        <w:t>Experience in Master Data Management &amp; Health Care Domains</w:t>
      </w:r>
    </w:p>
    <w:p w:rsidR="00B246AA" w:rsidRDefault="00B246AA" w:rsidP="00CC0E2A">
      <w:pPr>
        <w:numPr>
          <w:ilvl w:val="0"/>
          <w:numId w:val="7"/>
        </w:numPr>
        <w:tabs>
          <w:tab w:val="left" w:pos="0"/>
        </w:tabs>
        <w:jc w:val="both"/>
        <w:rPr>
          <w:rFonts w:ascii="Palatino Linotype" w:eastAsia="Palatino Linotype" w:hAnsi="Palatino Linotype" w:cs="Palatino Linotype"/>
          <w:sz w:val="20"/>
        </w:rPr>
      </w:pPr>
      <w:r>
        <w:rPr>
          <w:rFonts w:ascii="Times New Roman" w:hAnsi="Times New Roman"/>
        </w:rPr>
        <w:t>Having work experience in MVC architecture application development</w:t>
      </w:r>
    </w:p>
    <w:p w:rsidR="00B246AA" w:rsidRDefault="00B246AA" w:rsidP="00CC0E2A">
      <w:pPr>
        <w:numPr>
          <w:ilvl w:val="0"/>
          <w:numId w:val="7"/>
        </w:numPr>
        <w:tabs>
          <w:tab w:val="left" w:pos="0"/>
        </w:tabs>
        <w:rPr>
          <w:rFonts w:ascii="Palatino Linotype" w:eastAsia="Palatino Linotype" w:hAnsi="Palatino Linotype" w:cs="Palatino Linotype"/>
          <w:sz w:val="20"/>
        </w:rPr>
      </w:pPr>
      <w:r>
        <w:rPr>
          <w:rFonts w:ascii="Palatino Linotype" w:eastAsia="Palatino Linotype" w:hAnsi="Palatino Linotype" w:cs="Palatino Linotype"/>
          <w:sz w:val="20"/>
        </w:rPr>
        <w:t xml:space="preserve">Experienced in all phases of </w:t>
      </w:r>
      <w:r>
        <w:rPr>
          <w:rFonts w:ascii="Palatino Linotype" w:eastAsia="Palatino Linotype" w:hAnsi="Palatino Linotype" w:cs="Palatino Linotype"/>
          <w:b/>
          <w:sz w:val="20"/>
        </w:rPr>
        <w:t>SDLC</w:t>
      </w:r>
      <w:r>
        <w:rPr>
          <w:rFonts w:ascii="Palatino Linotype" w:eastAsia="Palatino Linotype" w:hAnsi="Palatino Linotype" w:cs="Palatino Linotype"/>
          <w:sz w:val="20"/>
        </w:rPr>
        <w:t xml:space="preserve"> like requirements gathering, designing, developing, configuration management, build management, testing, deployment etc.</w:t>
      </w:r>
    </w:p>
    <w:p w:rsidR="00B246AA" w:rsidRDefault="00B246AA" w:rsidP="00CC0E2A">
      <w:pPr>
        <w:numPr>
          <w:ilvl w:val="0"/>
          <w:numId w:val="7"/>
        </w:numPr>
        <w:tabs>
          <w:tab w:val="left" w:pos="0"/>
        </w:tabs>
        <w:rPr>
          <w:rFonts w:ascii="Palatino Linotype" w:eastAsia="Palatino Linotype" w:hAnsi="Palatino Linotype" w:cs="Palatino Linotype"/>
          <w:sz w:val="20"/>
        </w:rPr>
      </w:pPr>
      <w:r>
        <w:rPr>
          <w:rFonts w:ascii="Palatino Linotype" w:eastAsia="Palatino Linotype" w:hAnsi="Palatino Linotype" w:cs="Palatino Linotype"/>
          <w:sz w:val="20"/>
        </w:rPr>
        <w:t xml:space="preserve">Used build and configuration management tools like </w:t>
      </w:r>
      <w:r>
        <w:rPr>
          <w:rFonts w:ascii="Palatino Linotype" w:eastAsia="Palatino Linotype" w:hAnsi="Palatino Linotype" w:cs="Palatino Linotype"/>
          <w:b/>
          <w:sz w:val="20"/>
        </w:rPr>
        <w:t>Ant</w:t>
      </w:r>
      <w:r>
        <w:rPr>
          <w:rFonts w:ascii="Palatino Linotype" w:eastAsia="Palatino Linotype" w:hAnsi="Palatino Linotype" w:cs="Palatino Linotype"/>
          <w:sz w:val="20"/>
        </w:rPr>
        <w:t xml:space="preserve">, </w:t>
      </w:r>
      <w:r>
        <w:rPr>
          <w:rFonts w:ascii="Palatino Linotype" w:eastAsia="Palatino Linotype" w:hAnsi="Palatino Linotype" w:cs="Palatino Linotype"/>
          <w:b/>
          <w:sz w:val="20"/>
        </w:rPr>
        <w:t>Subversion</w:t>
      </w:r>
      <w:r>
        <w:rPr>
          <w:rFonts w:ascii="Palatino Linotype" w:eastAsia="Palatino Linotype" w:hAnsi="Palatino Linotype" w:cs="Palatino Linotype"/>
          <w:sz w:val="20"/>
        </w:rPr>
        <w:t xml:space="preserve"> etc.</w:t>
      </w:r>
    </w:p>
    <w:p w:rsidR="00EA2913" w:rsidRDefault="00EA2913" w:rsidP="00CC0E2A">
      <w:pPr>
        <w:numPr>
          <w:ilvl w:val="0"/>
          <w:numId w:val="7"/>
        </w:numPr>
        <w:tabs>
          <w:tab w:val="left" w:pos="0"/>
        </w:tabs>
        <w:rPr>
          <w:rFonts w:ascii="Palatino Linotype" w:eastAsia="Palatino Linotype" w:hAnsi="Palatino Linotype" w:cs="Palatino Linotype"/>
          <w:sz w:val="20"/>
        </w:rPr>
      </w:pPr>
      <w:r>
        <w:rPr>
          <w:rFonts w:ascii="Palatino Linotype" w:eastAsia="Palatino Linotype" w:hAnsi="Palatino Linotype" w:cs="Palatino Linotype"/>
          <w:sz w:val="20"/>
        </w:rPr>
        <w:t xml:space="preserve">Experience in developing ADF Applications using Oracle </w:t>
      </w:r>
      <w:proofErr w:type="spellStart"/>
      <w:r>
        <w:rPr>
          <w:rFonts w:ascii="Palatino Linotype" w:eastAsia="Palatino Linotype" w:hAnsi="Palatino Linotype" w:cs="Palatino Linotype"/>
          <w:sz w:val="20"/>
        </w:rPr>
        <w:t>Jdeveloper</w:t>
      </w:r>
      <w:proofErr w:type="spellEnd"/>
    </w:p>
    <w:p w:rsidR="00B246AA" w:rsidRDefault="00B246AA" w:rsidP="00CC0E2A">
      <w:pPr>
        <w:numPr>
          <w:ilvl w:val="0"/>
          <w:numId w:val="8"/>
        </w:numPr>
        <w:tabs>
          <w:tab w:val="left" w:pos="0"/>
        </w:tabs>
        <w:rPr>
          <w:rFonts w:eastAsia="Calibri" w:cs="Calibri"/>
        </w:rPr>
      </w:pPr>
      <w:r>
        <w:rPr>
          <w:rFonts w:ascii="Palatino Linotype" w:eastAsia="Palatino Linotype" w:hAnsi="Palatino Linotype" w:cs="Palatino Linotype"/>
          <w:sz w:val="20"/>
        </w:rPr>
        <w:t xml:space="preserve">Strong </w:t>
      </w:r>
      <w:r>
        <w:rPr>
          <w:rFonts w:ascii="Palatino Linotype" w:eastAsia="Palatino Linotype" w:hAnsi="Palatino Linotype" w:cs="Palatino Linotype"/>
          <w:b/>
          <w:sz w:val="20"/>
        </w:rPr>
        <w:t>communication</w:t>
      </w:r>
      <w:r>
        <w:rPr>
          <w:rFonts w:ascii="Palatino Linotype" w:eastAsia="Palatino Linotype" w:hAnsi="Palatino Linotype" w:cs="Palatino Linotype"/>
          <w:sz w:val="20"/>
        </w:rPr>
        <w:t xml:space="preserve"> and </w:t>
      </w:r>
      <w:r>
        <w:rPr>
          <w:rFonts w:ascii="Palatino Linotype" w:eastAsia="Palatino Linotype" w:hAnsi="Palatino Linotype" w:cs="Palatino Linotype"/>
          <w:b/>
          <w:sz w:val="20"/>
        </w:rPr>
        <w:t>interpersonal</w:t>
      </w:r>
      <w:r>
        <w:rPr>
          <w:rFonts w:ascii="Palatino Linotype" w:eastAsia="Palatino Linotype" w:hAnsi="Palatino Linotype" w:cs="Palatino Linotype"/>
          <w:sz w:val="20"/>
        </w:rPr>
        <w:t xml:space="preserve"> skills</w:t>
      </w:r>
    </w:p>
    <w:p w:rsidR="00B246AA" w:rsidRDefault="00B246AA">
      <w:pPr>
        <w:spacing w:after="80"/>
        <w:ind w:left="360" w:right="-187"/>
        <w:jc w:val="both"/>
        <w:rPr>
          <w:rFonts w:eastAsia="Calibri" w:cs="Calibri"/>
        </w:rPr>
      </w:pPr>
    </w:p>
    <w:p w:rsidR="00B246AA" w:rsidRDefault="00B246AA">
      <w:pPr>
        <w:rPr>
          <w:rFonts w:ascii="Palatino Linotype" w:eastAsia="Palatino Linotype" w:hAnsi="Palatino Linotype" w:cs="Palatino Linotype"/>
          <w:b/>
          <w:sz w:val="20"/>
        </w:rPr>
      </w:pPr>
      <w:r>
        <w:rPr>
          <w:rFonts w:ascii="Palatino Linotype" w:eastAsia="Palatino Linotype" w:hAnsi="Palatino Linotype" w:cs="Palatino Linotype"/>
          <w:b/>
          <w:sz w:val="20"/>
        </w:rPr>
        <w:t>TECHNICALSKILLS</w:t>
      </w:r>
      <w:r>
        <w:rPr>
          <w:rFonts w:ascii="Palatino Linotype" w:eastAsia="Palatino Linotype" w:hAnsi="Palatino Linotype" w:cs="Palatino Linotype"/>
          <w:b/>
          <w:sz w:val="20"/>
          <w:u w:val="single"/>
        </w:rPr>
        <w:t>:</w:t>
      </w:r>
    </w:p>
    <w:tbl>
      <w:tblPr>
        <w:tblW w:w="0" w:type="auto"/>
        <w:tblInd w:w="108" w:type="dxa"/>
        <w:tblLayout w:type="fixed"/>
        <w:tblLook w:val="0000"/>
      </w:tblPr>
      <w:tblGrid>
        <w:gridCol w:w="1908"/>
        <w:gridCol w:w="7642"/>
      </w:tblGrid>
      <w:tr w:rsidR="00B246AA">
        <w:trPr>
          <w:trHeight w:val="707"/>
        </w:trPr>
        <w:tc>
          <w:tcPr>
            <w:tcW w:w="1908" w:type="dxa"/>
            <w:tcBorders>
              <w:top w:val="single" w:sz="4" w:space="0" w:color="000000"/>
              <w:left w:val="single" w:sz="4" w:space="0" w:color="000000"/>
              <w:bottom w:val="single" w:sz="4" w:space="0" w:color="000000"/>
              <w:right w:val="none" w:sz="1" w:space="0" w:color="000000"/>
            </w:tcBorders>
            <w:shd w:val="clear" w:color="auto" w:fill="FFFFFF"/>
          </w:tcPr>
          <w:p w:rsidR="00B246AA" w:rsidRPr="00B93CA1" w:rsidRDefault="00B246AA">
            <w:pPr>
              <w:spacing w:before="60"/>
              <w:rPr>
                <w:rFonts w:ascii="Palatino Linotype" w:eastAsia="Palatino Linotype" w:hAnsi="Palatino Linotype" w:cs="Palatino Linotype"/>
                <w:b/>
                <w:sz w:val="20"/>
                <w:u w:val="single"/>
              </w:rPr>
            </w:pPr>
            <w:r w:rsidRPr="00B93CA1">
              <w:rPr>
                <w:rFonts w:ascii="Palatino Linotype" w:eastAsia="Palatino Linotype" w:hAnsi="Palatino Linotype" w:cs="Palatino Linotype"/>
                <w:b/>
                <w:sz w:val="20"/>
                <w:u w:val="single"/>
              </w:rPr>
              <w:t>J2EE</w:t>
            </w:r>
          </w:p>
        </w:tc>
        <w:tc>
          <w:tcPr>
            <w:tcW w:w="7642" w:type="dxa"/>
            <w:tcBorders>
              <w:top w:val="single" w:sz="4" w:space="0" w:color="000000"/>
              <w:left w:val="single" w:sz="4" w:space="0" w:color="000000"/>
              <w:bottom w:val="single" w:sz="4" w:space="0" w:color="000000"/>
              <w:right w:val="single" w:sz="4" w:space="0" w:color="000000"/>
            </w:tcBorders>
            <w:shd w:val="clear" w:color="auto" w:fill="FFFFFF"/>
          </w:tcPr>
          <w:p w:rsidR="00B246AA" w:rsidRDefault="00B246AA">
            <w:pPr>
              <w:spacing w:before="60"/>
            </w:pPr>
            <w:r>
              <w:rPr>
                <w:rFonts w:ascii="Palatino Linotype" w:eastAsia="Palatino Linotype" w:hAnsi="Palatino Linotype" w:cs="Palatino Linotype"/>
                <w:b/>
                <w:sz w:val="20"/>
              </w:rPr>
              <w:t>JSP</w:t>
            </w:r>
            <w:r>
              <w:rPr>
                <w:rFonts w:ascii="Palatino Linotype" w:eastAsia="Palatino Linotype" w:hAnsi="Palatino Linotype" w:cs="Palatino Linotype"/>
                <w:sz w:val="20"/>
              </w:rPr>
              <w:t xml:space="preserve">, </w:t>
            </w:r>
            <w:proofErr w:type="spellStart"/>
            <w:r>
              <w:rPr>
                <w:rFonts w:ascii="Palatino Linotype" w:eastAsia="Palatino Linotype" w:hAnsi="Palatino Linotype" w:cs="Palatino Linotype"/>
                <w:b/>
                <w:sz w:val="20"/>
              </w:rPr>
              <w:t>Servlets</w:t>
            </w:r>
            <w:proofErr w:type="spellEnd"/>
            <w:r>
              <w:rPr>
                <w:rFonts w:ascii="Palatino Linotype" w:eastAsia="Palatino Linotype" w:hAnsi="Palatino Linotype" w:cs="Palatino Linotype"/>
                <w:sz w:val="20"/>
              </w:rPr>
              <w:t xml:space="preserve">, </w:t>
            </w:r>
            <w:r>
              <w:rPr>
                <w:rFonts w:ascii="Palatino Linotype" w:eastAsia="Palatino Linotype" w:hAnsi="Palatino Linotype" w:cs="Palatino Linotype"/>
                <w:b/>
                <w:sz w:val="20"/>
              </w:rPr>
              <w:t>JavaScript, JDBC</w:t>
            </w:r>
            <w:r>
              <w:rPr>
                <w:rFonts w:ascii="Palatino Linotype" w:eastAsia="Palatino Linotype" w:hAnsi="Palatino Linotype" w:cs="Palatino Linotype"/>
                <w:sz w:val="20"/>
              </w:rPr>
              <w:t xml:space="preserve">, </w:t>
            </w:r>
            <w:r>
              <w:rPr>
                <w:rFonts w:ascii="Palatino Linotype" w:eastAsia="Palatino Linotype" w:hAnsi="Palatino Linotype" w:cs="Palatino Linotype"/>
                <w:b/>
                <w:sz w:val="20"/>
              </w:rPr>
              <w:t>Spring</w:t>
            </w:r>
            <w:r>
              <w:rPr>
                <w:rFonts w:ascii="Palatino Linotype" w:eastAsia="Palatino Linotype" w:hAnsi="Palatino Linotype" w:cs="Palatino Linotype"/>
                <w:sz w:val="20"/>
              </w:rPr>
              <w:t xml:space="preserve">, </w:t>
            </w:r>
            <w:r>
              <w:rPr>
                <w:rFonts w:ascii="Palatino Linotype" w:eastAsia="Palatino Linotype" w:hAnsi="Palatino Linotype" w:cs="Palatino Linotype"/>
                <w:b/>
                <w:sz w:val="20"/>
              </w:rPr>
              <w:t>Hibernate JPA</w:t>
            </w:r>
            <w:r>
              <w:rPr>
                <w:rFonts w:ascii="Palatino Linotype" w:eastAsia="Palatino Linotype" w:hAnsi="Palatino Linotype" w:cs="Palatino Linotype"/>
                <w:sz w:val="20"/>
              </w:rPr>
              <w:t xml:space="preserve">,  </w:t>
            </w:r>
            <w:r>
              <w:rPr>
                <w:rFonts w:ascii="Palatino Linotype" w:eastAsia="Palatino Linotype" w:hAnsi="Palatino Linotype" w:cs="Palatino Linotype"/>
                <w:b/>
                <w:sz w:val="20"/>
              </w:rPr>
              <w:t xml:space="preserve">Web </w:t>
            </w:r>
            <w:proofErr w:type="spellStart"/>
            <w:r>
              <w:rPr>
                <w:rFonts w:ascii="Palatino Linotype" w:eastAsia="Palatino Linotype" w:hAnsi="Palatino Linotype" w:cs="Palatino Linotype"/>
                <w:b/>
                <w:sz w:val="20"/>
              </w:rPr>
              <w:t>Services</w:t>
            </w:r>
            <w:r w:rsidR="00EA2913">
              <w:rPr>
                <w:rFonts w:ascii="Palatino Linotype" w:eastAsia="Palatino Linotype" w:hAnsi="Palatino Linotype" w:cs="Palatino Linotype"/>
                <w:b/>
                <w:sz w:val="20"/>
              </w:rPr>
              <w:t>,Oracle</w:t>
            </w:r>
            <w:proofErr w:type="spellEnd"/>
            <w:r w:rsidR="00EA2913">
              <w:rPr>
                <w:rFonts w:ascii="Palatino Linotype" w:eastAsia="Palatino Linotype" w:hAnsi="Palatino Linotype" w:cs="Palatino Linotype"/>
                <w:b/>
                <w:sz w:val="20"/>
              </w:rPr>
              <w:t xml:space="preserve"> ADF</w:t>
            </w:r>
          </w:p>
        </w:tc>
      </w:tr>
      <w:tr w:rsidR="00B246AA">
        <w:trPr>
          <w:trHeight w:val="707"/>
        </w:trPr>
        <w:tc>
          <w:tcPr>
            <w:tcW w:w="1908" w:type="dxa"/>
            <w:tcBorders>
              <w:top w:val="single" w:sz="4" w:space="0" w:color="000000"/>
              <w:left w:val="single" w:sz="4" w:space="0" w:color="000000"/>
              <w:bottom w:val="single" w:sz="4" w:space="0" w:color="000000"/>
              <w:right w:val="none" w:sz="1" w:space="0" w:color="000000"/>
            </w:tcBorders>
            <w:shd w:val="clear" w:color="auto" w:fill="FFFFFF"/>
          </w:tcPr>
          <w:p w:rsidR="00B246AA" w:rsidRPr="00B93CA1" w:rsidRDefault="00B246AA">
            <w:pPr>
              <w:spacing w:before="60"/>
              <w:rPr>
                <w:rFonts w:ascii="Palatino Linotype" w:eastAsia="Palatino Linotype" w:hAnsi="Palatino Linotype" w:cs="Palatino Linotype"/>
                <w:sz w:val="20"/>
                <w:u w:val="single"/>
              </w:rPr>
            </w:pPr>
            <w:r w:rsidRPr="00B93CA1">
              <w:rPr>
                <w:rFonts w:ascii="Palatino Linotype" w:eastAsia="Palatino Linotype" w:hAnsi="Palatino Linotype" w:cs="Palatino Linotype"/>
                <w:b/>
                <w:sz w:val="20"/>
                <w:u w:val="single"/>
              </w:rPr>
              <w:t>Web Technologies</w:t>
            </w:r>
          </w:p>
        </w:tc>
        <w:tc>
          <w:tcPr>
            <w:tcW w:w="7642" w:type="dxa"/>
            <w:tcBorders>
              <w:top w:val="single" w:sz="4" w:space="0" w:color="000000"/>
              <w:left w:val="single" w:sz="4" w:space="0" w:color="000000"/>
              <w:bottom w:val="single" w:sz="4" w:space="0" w:color="000000"/>
              <w:right w:val="single" w:sz="4" w:space="0" w:color="000000"/>
            </w:tcBorders>
            <w:shd w:val="clear" w:color="auto" w:fill="FFFFFF"/>
          </w:tcPr>
          <w:p w:rsidR="00B246AA" w:rsidRDefault="00B246AA" w:rsidP="0006098A">
            <w:pPr>
              <w:spacing w:before="60"/>
            </w:pPr>
            <w:r>
              <w:rPr>
                <w:rFonts w:ascii="Palatino Linotype" w:eastAsia="Palatino Linotype" w:hAnsi="Palatino Linotype" w:cs="Palatino Linotype"/>
                <w:sz w:val="20"/>
              </w:rPr>
              <w:t xml:space="preserve"> HTML, java </w:t>
            </w:r>
            <w:proofErr w:type="spellStart"/>
            <w:r>
              <w:rPr>
                <w:rFonts w:ascii="Palatino Linotype" w:eastAsia="Palatino Linotype" w:hAnsi="Palatino Linotype" w:cs="Palatino Linotype"/>
                <w:sz w:val="20"/>
              </w:rPr>
              <w:t>script,jquery,json</w:t>
            </w:r>
            <w:proofErr w:type="spellEnd"/>
            <w:r>
              <w:rPr>
                <w:rFonts w:ascii="Palatino Linotype" w:eastAsia="Palatino Linotype" w:hAnsi="Palatino Linotype" w:cs="Palatino Linotype"/>
                <w:sz w:val="20"/>
              </w:rPr>
              <w:t xml:space="preserve"> AJAX</w:t>
            </w:r>
          </w:p>
        </w:tc>
      </w:tr>
      <w:tr w:rsidR="00B246AA">
        <w:trPr>
          <w:trHeight w:val="707"/>
        </w:trPr>
        <w:tc>
          <w:tcPr>
            <w:tcW w:w="1908" w:type="dxa"/>
            <w:tcBorders>
              <w:top w:val="single" w:sz="4" w:space="0" w:color="000000"/>
              <w:left w:val="single" w:sz="4" w:space="0" w:color="000000"/>
              <w:bottom w:val="single" w:sz="4" w:space="0" w:color="000000"/>
              <w:right w:val="none" w:sz="1" w:space="0" w:color="000000"/>
            </w:tcBorders>
            <w:shd w:val="clear" w:color="auto" w:fill="FFFFFF"/>
          </w:tcPr>
          <w:p w:rsidR="00B246AA" w:rsidRPr="00B93CA1" w:rsidRDefault="00B246AA">
            <w:pPr>
              <w:spacing w:before="60"/>
              <w:rPr>
                <w:rFonts w:ascii="Palatino Linotype" w:eastAsia="Palatino Linotype" w:hAnsi="Palatino Linotype" w:cs="Palatino Linotype"/>
                <w:sz w:val="20"/>
                <w:u w:val="single"/>
              </w:rPr>
            </w:pPr>
            <w:r w:rsidRPr="00B93CA1">
              <w:rPr>
                <w:rFonts w:ascii="Palatino Linotype" w:eastAsia="Palatino Linotype" w:hAnsi="Palatino Linotype" w:cs="Palatino Linotype"/>
                <w:b/>
                <w:sz w:val="20"/>
                <w:u w:val="single"/>
              </w:rPr>
              <w:t>Java API'S</w:t>
            </w:r>
          </w:p>
        </w:tc>
        <w:tc>
          <w:tcPr>
            <w:tcW w:w="7642" w:type="dxa"/>
            <w:tcBorders>
              <w:top w:val="single" w:sz="4" w:space="0" w:color="000000"/>
              <w:left w:val="single" w:sz="4" w:space="0" w:color="000000"/>
              <w:bottom w:val="single" w:sz="4" w:space="0" w:color="000000"/>
              <w:right w:val="single" w:sz="4" w:space="0" w:color="000000"/>
            </w:tcBorders>
            <w:shd w:val="clear" w:color="auto" w:fill="FFFFFF"/>
          </w:tcPr>
          <w:p w:rsidR="00B246AA" w:rsidRDefault="00B246AA">
            <w:pPr>
              <w:spacing w:before="60"/>
            </w:pPr>
            <w:r>
              <w:rPr>
                <w:rFonts w:ascii="Palatino Linotype" w:eastAsia="Palatino Linotype" w:hAnsi="Palatino Linotype" w:cs="Palatino Linotype"/>
                <w:sz w:val="20"/>
              </w:rPr>
              <w:t xml:space="preserve"> J2se,j2ee,spring,hibernate</w:t>
            </w:r>
          </w:p>
        </w:tc>
      </w:tr>
      <w:tr w:rsidR="00B246AA">
        <w:trPr>
          <w:trHeight w:val="620"/>
        </w:trPr>
        <w:tc>
          <w:tcPr>
            <w:tcW w:w="1908" w:type="dxa"/>
            <w:tcBorders>
              <w:top w:val="single" w:sz="4" w:space="0" w:color="000000"/>
              <w:left w:val="single" w:sz="4" w:space="0" w:color="000000"/>
              <w:bottom w:val="single" w:sz="4" w:space="0" w:color="000000"/>
              <w:right w:val="none" w:sz="1" w:space="0" w:color="000000"/>
            </w:tcBorders>
            <w:shd w:val="clear" w:color="auto" w:fill="FFFFFF"/>
          </w:tcPr>
          <w:p w:rsidR="00B246AA" w:rsidRPr="00B93CA1" w:rsidRDefault="00B246AA">
            <w:pPr>
              <w:spacing w:before="60"/>
              <w:rPr>
                <w:rFonts w:ascii="Palatino Linotype" w:eastAsia="Palatino Linotype" w:hAnsi="Palatino Linotype" w:cs="Palatino Linotype"/>
                <w:sz w:val="20"/>
                <w:u w:val="single"/>
              </w:rPr>
            </w:pPr>
            <w:r w:rsidRPr="00B93CA1">
              <w:rPr>
                <w:rFonts w:ascii="Palatino Linotype" w:eastAsia="Palatino Linotype" w:hAnsi="Palatino Linotype" w:cs="Palatino Linotype"/>
                <w:b/>
                <w:sz w:val="20"/>
                <w:u w:val="single"/>
              </w:rPr>
              <w:t>Distributed Web/Application Server</w:t>
            </w:r>
          </w:p>
        </w:tc>
        <w:tc>
          <w:tcPr>
            <w:tcW w:w="7642" w:type="dxa"/>
            <w:tcBorders>
              <w:top w:val="single" w:sz="4" w:space="0" w:color="000000"/>
              <w:left w:val="single" w:sz="4" w:space="0" w:color="000000"/>
              <w:bottom w:val="single" w:sz="4" w:space="0" w:color="000000"/>
              <w:right w:val="single" w:sz="4" w:space="0" w:color="000000"/>
            </w:tcBorders>
            <w:shd w:val="clear" w:color="auto" w:fill="FFFFFF"/>
          </w:tcPr>
          <w:p w:rsidR="00B246AA" w:rsidRDefault="00B246AA">
            <w:pPr>
              <w:spacing w:before="60"/>
            </w:pPr>
            <w:r>
              <w:rPr>
                <w:rFonts w:ascii="Palatino Linotype" w:eastAsia="Palatino Linotype" w:hAnsi="Palatino Linotype" w:cs="Palatino Linotype"/>
                <w:sz w:val="20"/>
              </w:rPr>
              <w:t xml:space="preserve">Apache </w:t>
            </w:r>
            <w:proofErr w:type="spellStart"/>
            <w:r>
              <w:rPr>
                <w:rFonts w:ascii="Palatino Linotype" w:eastAsia="Palatino Linotype" w:hAnsi="Palatino Linotype" w:cs="Palatino Linotype"/>
                <w:sz w:val="20"/>
              </w:rPr>
              <w:t>Tomcat,jboss,weblogic,glassfish</w:t>
            </w:r>
            <w:proofErr w:type="spellEnd"/>
          </w:p>
        </w:tc>
      </w:tr>
      <w:tr w:rsidR="00B246AA">
        <w:trPr>
          <w:trHeight w:val="440"/>
        </w:trPr>
        <w:tc>
          <w:tcPr>
            <w:tcW w:w="1908" w:type="dxa"/>
            <w:tcBorders>
              <w:top w:val="single" w:sz="4" w:space="0" w:color="000000"/>
              <w:left w:val="single" w:sz="4" w:space="0" w:color="000000"/>
              <w:bottom w:val="single" w:sz="4" w:space="0" w:color="000000"/>
              <w:right w:val="none" w:sz="1" w:space="0" w:color="000000"/>
            </w:tcBorders>
            <w:shd w:val="clear" w:color="auto" w:fill="FFFFFF"/>
          </w:tcPr>
          <w:p w:rsidR="00B246AA" w:rsidRPr="00B93CA1" w:rsidRDefault="00B246AA">
            <w:pPr>
              <w:spacing w:before="60"/>
              <w:rPr>
                <w:rFonts w:ascii="Palatino Linotype" w:eastAsia="Palatino Linotype" w:hAnsi="Palatino Linotype" w:cs="Palatino Linotype"/>
                <w:sz w:val="20"/>
                <w:u w:val="single"/>
              </w:rPr>
            </w:pPr>
            <w:r w:rsidRPr="00B93CA1">
              <w:rPr>
                <w:rFonts w:ascii="Palatino Linotype" w:eastAsia="Palatino Linotype" w:hAnsi="Palatino Linotype" w:cs="Palatino Linotype"/>
                <w:b/>
                <w:sz w:val="20"/>
                <w:u w:val="single"/>
              </w:rPr>
              <w:t>Framework</w:t>
            </w:r>
          </w:p>
        </w:tc>
        <w:tc>
          <w:tcPr>
            <w:tcW w:w="7642" w:type="dxa"/>
            <w:tcBorders>
              <w:top w:val="single" w:sz="4" w:space="0" w:color="000000"/>
              <w:left w:val="single" w:sz="4" w:space="0" w:color="000000"/>
              <w:bottom w:val="single" w:sz="4" w:space="0" w:color="000000"/>
              <w:right w:val="single" w:sz="4" w:space="0" w:color="000000"/>
            </w:tcBorders>
            <w:shd w:val="clear" w:color="auto" w:fill="FFFFFF"/>
          </w:tcPr>
          <w:p w:rsidR="00B246AA" w:rsidRDefault="00B246AA">
            <w:pPr>
              <w:spacing w:before="60"/>
            </w:pPr>
            <w:r>
              <w:rPr>
                <w:rFonts w:ascii="Palatino Linotype" w:eastAsia="Palatino Linotype" w:hAnsi="Palatino Linotype" w:cs="Palatino Linotype"/>
                <w:sz w:val="20"/>
              </w:rPr>
              <w:t xml:space="preserve">Spring, Hibernate </w:t>
            </w:r>
          </w:p>
        </w:tc>
      </w:tr>
      <w:tr w:rsidR="00B246AA">
        <w:tc>
          <w:tcPr>
            <w:tcW w:w="1908" w:type="dxa"/>
            <w:tcBorders>
              <w:top w:val="single" w:sz="4" w:space="0" w:color="000000"/>
              <w:left w:val="single" w:sz="4" w:space="0" w:color="000000"/>
              <w:bottom w:val="single" w:sz="4" w:space="0" w:color="000000"/>
              <w:right w:val="none" w:sz="1" w:space="0" w:color="000000"/>
            </w:tcBorders>
            <w:shd w:val="clear" w:color="auto" w:fill="FFFFFF"/>
          </w:tcPr>
          <w:p w:rsidR="00B246AA" w:rsidRPr="00B93CA1" w:rsidRDefault="00B246AA">
            <w:pPr>
              <w:spacing w:before="60"/>
              <w:rPr>
                <w:rFonts w:ascii="Palatino Linotype" w:eastAsia="Palatino Linotype" w:hAnsi="Palatino Linotype" w:cs="Palatino Linotype"/>
                <w:sz w:val="20"/>
                <w:u w:val="single"/>
              </w:rPr>
            </w:pPr>
            <w:r w:rsidRPr="00B93CA1">
              <w:rPr>
                <w:rFonts w:ascii="Palatino Linotype" w:eastAsia="Palatino Linotype" w:hAnsi="Palatino Linotype" w:cs="Palatino Linotype"/>
                <w:b/>
                <w:sz w:val="20"/>
                <w:u w:val="single"/>
              </w:rPr>
              <w:t>Web Service</w:t>
            </w:r>
          </w:p>
        </w:tc>
        <w:tc>
          <w:tcPr>
            <w:tcW w:w="7642" w:type="dxa"/>
            <w:tcBorders>
              <w:top w:val="single" w:sz="4" w:space="0" w:color="000000"/>
              <w:left w:val="single" w:sz="4" w:space="0" w:color="000000"/>
              <w:bottom w:val="single" w:sz="4" w:space="0" w:color="000000"/>
              <w:right w:val="single" w:sz="4" w:space="0" w:color="000000"/>
            </w:tcBorders>
            <w:shd w:val="clear" w:color="auto" w:fill="FFFFFF"/>
          </w:tcPr>
          <w:p w:rsidR="00B246AA" w:rsidRDefault="0006098A">
            <w:pPr>
              <w:spacing w:before="60"/>
            </w:pPr>
            <w:r>
              <w:rPr>
                <w:rFonts w:ascii="Palatino Linotype" w:eastAsia="Palatino Linotype" w:hAnsi="Palatino Linotype" w:cs="Palatino Linotype"/>
                <w:sz w:val="20"/>
              </w:rPr>
              <w:t>Rest</w:t>
            </w:r>
          </w:p>
        </w:tc>
      </w:tr>
      <w:tr w:rsidR="00B246AA">
        <w:tc>
          <w:tcPr>
            <w:tcW w:w="1908" w:type="dxa"/>
            <w:tcBorders>
              <w:top w:val="single" w:sz="4" w:space="0" w:color="000000"/>
              <w:left w:val="single" w:sz="4" w:space="0" w:color="000000"/>
              <w:bottom w:val="single" w:sz="4" w:space="0" w:color="000000"/>
              <w:right w:val="none" w:sz="1" w:space="0" w:color="000000"/>
            </w:tcBorders>
            <w:shd w:val="clear" w:color="auto" w:fill="FFFFFF"/>
          </w:tcPr>
          <w:p w:rsidR="00B246AA" w:rsidRPr="00B93CA1" w:rsidRDefault="00B246AA">
            <w:pPr>
              <w:spacing w:before="60"/>
              <w:rPr>
                <w:rFonts w:ascii="Palatino Linotype" w:eastAsia="Palatino Linotype" w:hAnsi="Palatino Linotype" w:cs="Palatino Linotype"/>
                <w:sz w:val="20"/>
                <w:u w:val="single"/>
              </w:rPr>
            </w:pPr>
            <w:r w:rsidRPr="00B93CA1">
              <w:rPr>
                <w:rFonts w:ascii="Palatino Linotype" w:eastAsia="Palatino Linotype" w:hAnsi="Palatino Linotype" w:cs="Palatino Linotype"/>
                <w:b/>
                <w:sz w:val="20"/>
                <w:u w:val="single"/>
              </w:rPr>
              <w:t>Methodologies</w:t>
            </w:r>
          </w:p>
        </w:tc>
        <w:tc>
          <w:tcPr>
            <w:tcW w:w="7642" w:type="dxa"/>
            <w:tcBorders>
              <w:top w:val="single" w:sz="4" w:space="0" w:color="000000"/>
              <w:left w:val="single" w:sz="4" w:space="0" w:color="000000"/>
              <w:bottom w:val="single" w:sz="4" w:space="0" w:color="000000"/>
              <w:right w:val="single" w:sz="4" w:space="0" w:color="000000"/>
            </w:tcBorders>
            <w:shd w:val="clear" w:color="auto" w:fill="FFFFFF"/>
          </w:tcPr>
          <w:p w:rsidR="00B246AA" w:rsidRDefault="00B246AA">
            <w:pPr>
              <w:spacing w:before="60"/>
            </w:pPr>
            <w:r>
              <w:rPr>
                <w:rFonts w:ascii="Palatino Linotype" w:eastAsia="Palatino Linotype" w:hAnsi="Palatino Linotype" w:cs="Palatino Linotype"/>
                <w:sz w:val="20"/>
              </w:rPr>
              <w:t>Agile methodology</w:t>
            </w:r>
          </w:p>
        </w:tc>
      </w:tr>
      <w:tr w:rsidR="00B246AA">
        <w:tc>
          <w:tcPr>
            <w:tcW w:w="1908" w:type="dxa"/>
            <w:tcBorders>
              <w:top w:val="single" w:sz="4" w:space="0" w:color="000000"/>
              <w:left w:val="single" w:sz="4" w:space="0" w:color="000000"/>
              <w:bottom w:val="single" w:sz="4" w:space="0" w:color="000000"/>
              <w:right w:val="none" w:sz="1" w:space="0" w:color="000000"/>
            </w:tcBorders>
            <w:shd w:val="clear" w:color="auto" w:fill="FFFFFF"/>
          </w:tcPr>
          <w:p w:rsidR="00B246AA" w:rsidRPr="00B93CA1" w:rsidRDefault="00B246AA">
            <w:pPr>
              <w:spacing w:before="60"/>
              <w:rPr>
                <w:rFonts w:ascii="Palatino Linotype" w:eastAsia="Palatino Linotype" w:hAnsi="Palatino Linotype" w:cs="Palatino Linotype"/>
                <w:sz w:val="20"/>
                <w:u w:val="single"/>
              </w:rPr>
            </w:pPr>
            <w:r w:rsidRPr="00B93CA1">
              <w:rPr>
                <w:rFonts w:ascii="Palatino Linotype" w:eastAsia="Palatino Linotype" w:hAnsi="Palatino Linotype" w:cs="Palatino Linotype"/>
                <w:b/>
                <w:sz w:val="20"/>
                <w:u w:val="single"/>
              </w:rPr>
              <w:t>Tools</w:t>
            </w:r>
          </w:p>
        </w:tc>
        <w:tc>
          <w:tcPr>
            <w:tcW w:w="7642" w:type="dxa"/>
            <w:tcBorders>
              <w:top w:val="single" w:sz="4" w:space="0" w:color="000000"/>
              <w:left w:val="single" w:sz="4" w:space="0" w:color="000000"/>
              <w:bottom w:val="single" w:sz="4" w:space="0" w:color="000000"/>
              <w:right w:val="single" w:sz="4" w:space="0" w:color="000000"/>
            </w:tcBorders>
            <w:shd w:val="clear" w:color="auto" w:fill="FFFFFF"/>
          </w:tcPr>
          <w:p w:rsidR="00B246AA" w:rsidRDefault="0006098A" w:rsidP="0006098A">
            <w:pPr>
              <w:spacing w:before="60"/>
            </w:pPr>
            <w:proofErr w:type="spellStart"/>
            <w:r>
              <w:rPr>
                <w:rFonts w:ascii="Palatino Linotype" w:eastAsia="Palatino Linotype" w:hAnsi="Palatino Linotype" w:cs="Palatino Linotype"/>
                <w:sz w:val="20"/>
              </w:rPr>
              <w:t>NetBeans,Eclipse</w:t>
            </w:r>
            <w:proofErr w:type="spellEnd"/>
            <w:r>
              <w:rPr>
                <w:rFonts w:ascii="Palatino Linotype" w:eastAsia="Palatino Linotype" w:hAnsi="Palatino Linotype" w:cs="Palatino Linotype"/>
                <w:sz w:val="20"/>
              </w:rPr>
              <w:t xml:space="preserve">  </w:t>
            </w:r>
            <w:r w:rsidR="00EA2913">
              <w:rPr>
                <w:rFonts w:ascii="Palatino Linotype" w:eastAsia="Palatino Linotype" w:hAnsi="Palatino Linotype" w:cs="Palatino Linotype"/>
                <w:sz w:val="20"/>
              </w:rPr>
              <w:t xml:space="preserve">,oracle </w:t>
            </w:r>
            <w:proofErr w:type="spellStart"/>
            <w:r w:rsidR="00EA2913">
              <w:rPr>
                <w:rFonts w:ascii="Palatino Linotype" w:eastAsia="Palatino Linotype" w:hAnsi="Palatino Linotype" w:cs="Palatino Linotype"/>
                <w:sz w:val="20"/>
              </w:rPr>
              <w:t>jdeveloper</w:t>
            </w:r>
            <w:r>
              <w:rPr>
                <w:rFonts w:ascii="Palatino Linotype" w:eastAsia="Palatino Linotype" w:hAnsi="Palatino Linotype" w:cs="Palatino Linotype"/>
                <w:sz w:val="20"/>
              </w:rPr>
              <w:t>,OpenAM,OpenIDM,SunIDM</w:t>
            </w:r>
            <w:proofErr w:type="spellEnd"/>
          </w:p>
        </w:tc>
      </w:tr>
      <w:tr w:rsidR="00B246AA">
        <w:tc>
          <w:tcPr>
            <w:tcW w:w="1908" w:type="dxa"/>
            <w:tcBorders>
              <w:top w:val="single" w:sz="4" w:space="0" w:color="000000"/>
              <w:left w:val="single" w:sz="4" w:space="0" w:color="000000"/>
              <w:bottom w:val="single" w:sz="4" w:space="0" w:color="000000"/>
              <w:right w:val="none" w:sz="1" w:space="0" w:color="000000"/>
            </w:tcBorders>
            <w:shd w:val="clear" w:color="auto" w:fill="FFFFFF"/>
          </w:tcPr>
          <w:p w:rsidR="00B246AA" w:rsidRPr="00B93CA1" w:rsidRDefault="00B246AA">
            <w:pPr>
              <w:spacing w:before="60"/>
              <w:rPr>
                <w:rFonts w:ascii="Palatino Linotype" w:eastAsia="Palatino Linotype" w:hAnsi="Palatino Linotype" w:cs="Palatino Linotype"/>
                <w:sz w:val="20"/>
                <w:u w:val="single"/>
              </w:rPr>
            </w:pPr>
            <w:r w:rsidRPr="00B93CA1">
              <w:rPr>
                <w:rFonts w:ascii="Palatino Linotype" w:eastAsia="Palatino Linotype" w:hAnsi="Palatino Linotype" w:cs="Palatino Linotype"/>
                <w:b/>
                <w:sz w:val="20"/>
                <w:u w:val="single"/>
              </w:rPr>
              <w:t>Databases</w:t>
            </w:r>
          </w:p>
        </w:tc>
        <w:tc>
          <w:tcPr>
            <w:tcW w:w="7642" w:type="dxa"/>
            <w:tcBorders>
              <w:top w:val="single" w:sz="4" w:space="0" w:color="000000"/>
              <w:left w:val="single" w:sz="4" w:space="0" w:color="000000"/>
              <w:bottom w:val="single" w:sz="4" w:space="0" w:color="000000"/>
              <w:right w:val="single" w:sz="4" w:space="0" w:color="000000"/>
            </w:tcBorders>
            <w:shd w:val="clear" w:color="auto" w:fill="FFFFFF"/>
          </w:tcPr>
          <w:p w:rsidR="00B246AA" w:rsidRDefault="00B246AA">
            <w:pPr>
              <w:spacing w:before="60"/>
            </w:pPr>
            <w:r>
              <w:rPr>
                <w:rFonts w:ascii="Palatino Linotype" w:eastAsia="Palatino Linotype" w:hAnsi="Palatino Linotype" w:cs="Palatino Linotype"/>
                <w:sz w:val="20"/>
              </w:rPr>
              <w:t>Oracle 9i/10g</w:t>
            </w:r>
          </w:p>
        </w:tc>
      </w:tr>
      <w:tr w:rsidR="00B246AA">
        <w:tc>
          <w:tcPr>
            <w:tcW w:w="1908" w:type="dxa"/>
            <w:tcBorders>
              <w:top w:val="single" w:sz="4" w:space="0" w:color="000000"/>
              <w:left w:val="single" w:sz="4" w:space="0" w:color="000000"/>
              <w:bottom w:val="single" w:sz="4" w:space="0" w:color="000000"/>
              <w:right w:val="none" w:sz="1" w:space="0" w:color="000000"/>
            </w:tcBorders>
            <w:shd w:val="clear" w:color="auto" w:fill="FFFFFF"/>
          </w:tcPr>
          <w:p w:rsidR="00B246AA" w:rsidRPr="00B93CA1" w:rsidRDefault="00B246AA">
            <w:pPr>
              <w:spacing w:before="60"/>
              <w:rPr>
                <w:rFonts w:ascii="Palatino Linotype" w:eastAsia="Palatino Linotype" w:hAnsi="Palatino Linotype" w:cs="Palatino Linotype"/>
                <w:sz w:val="20"/>
                <w:u w:val="single"/>
              </w:rPr>
            </w:pPr>
            <w:r w:rsidRPr="00B93CA1">
              <w:rPr>
                <w:rFonts w:ascii="Palatino Linotype" w:eastAsia="Palatino Linotype" w:hAnsi="Palatino Linotype" w:cs="Palatino Linotype"/>
                <w:b/>
                <w:sz w:val="20"/>
                <w:u w:val="single"/>
              </w:rPr>
              <w:t>Database tools</w:t>
            </w:r>
          </w:p>
        </w:tc>
        <w:tc>
          <w:tcPr>
            <w:tcW w:w="7642" w:type="dxa"/>
            <w:tcBorders>
              <w:top w:val="single" w:sz="4" w:space="0" w:color="000000"/>
              <w:left w:val="single" w:sz="4" w:space="0" w:color="000000"/>
              <w:bottom w:val="single" w:sz="4" w:space="0" w:color="000000"/>
              <w:right w:val="single" w:sz="4" w:space="0" w:color="000000"/>
            </w:tcBorders>
            <w:shd w:val="clear" w:color="auto" w:fill="FFFFFF"/>
          </w:tcPr>
          <w:p w:rsidR="00B246AA" w:rsidRDefault="00B246AA">
            <w:pPr>
              <w:spacing w:before="60"/>
            </w:pPr>
            <w:proofErr w:type="spellStart"/>
            <w:r>
              <w:rPr>
                <w:rFonts w:ascii="Palatino Linotype" w:eastAsia="Palatino Linotype" w:hAnsi="Palatino Linotype" w:cs="Palatino Linotype"/>
                <w:sz w:val="20"/>
              </w:rPr>
              <w:t>Toad,sql</w:t>
            </w:r>
            <w:proofErr w:type="spellEnd"/>
            <w:r>
              <w:rPr>
                <w:rFonts w:ascii="Palatino Linotype" w:eastAsia="Palatino Linotype" w:hAnsi="Palatino Linotype" w:cs="Palatino Linotype"/>
                <w:sz w:val="20"/>
              </w:rPr>
              <w:t xml:space="preserve"> </w:t>
            </w:r>
            <w:proofErr w:type="spellStart"/>
            <w:r>
              <w:rPr>
                <w:rFonts w:ascii="Palatino Linotype" w:eastAsia="Palatino Linotype" w:hAnsi="Palatino Linotype" w:cs="Palatino Linotype"/>
                <w:sz w:val="20"/>
              </w:rPr>
              <w:t>server</w:t>
            </w:r>
            <w:r w:rsidR="0006098A">
              <w:rPr>
                <w:rFonts w:ascii="Palatino Linotype" w:eastAsia="Palatino Linotype" w:hAnsi="Palatino Linotype" w:cs="Palatino Linotype"/>
                <w:sz w:val="20"/>
              </w:rPr>
              <w:t>,VDS</w:t>
            </w:r>
            <w:proofErr w:type="spellEnd"/>
            <w:r w:rsidR="0006098A">
              <w:rPr>
                <w:rFonts w:ascii="Palatino Linotype" w:eastAsia="Palatino Linotype" w:hAnsi="Palatino Linotype" w:cs="Palatino Linotype"/>
                <w:sz w:val="20"/>
              </w:rPr>
              <w:t xml:space="preserve"> </w:t>
            </w:r>
            <w:proofErr w:type="spellStart"/>
            <w:r w:rsidR="0006098A">
              <w:rPr>
                <w:rFonts w:ascii="Palatino Linotype" w:eastAsia="Palatino Linotype" w:hAnsi="Palatino Linotype" w:cs="Palatino Linotype"/>
                <w:sz w:val="20"/>
              </w:rPr>
              <w:t>Radient</w:t>
            </w:r>
            <w:proofErr w:type="spellEnd"/>
            <w:r w:rsidR="0006098A">
              <w:rPr>
                <w:rFonts w:ascii="Palatino Linotype" w:eastAsia="Palatino Linotype" w:hAnsi="Palatino Linotype" w:cs="Palatino Linotype"/>
                <w:sz w:val="20"/>
              </w:rPr>
              <w:t xml:space="preserve"> Logic</w:t>
            </w:r>
          </w:p>
        </w:tc>
      </w:tr>
      <w:tr w:rsidR="00B246AA">
        <w:tc>
          <w:tcPr>
            <w:tcW w:w="1908" w:type="dxa"/>
            <w:tcBorders>
              <w:top w:val="single" w:sz="4" w:space="0" w:color="000000"/>
              <w:left w:val="single" w:sz="4" w:space="0" w:color="000000"/>
              <w:bottom w:val="single" w:sz="4" w:space="0" w:color="000000"/>
              <w:right w:val="none" w:sz="1" w:space="0" w:color="000000"/>
            </w:tcBorders>
            <w:shd w:val="clear" w:color="auto" w:fill="FFFFFF"/>
          </w:tcPr>
          <w:p w:rsidR="00B246AA" w:rsidRPr="00B93CA1" w:rsidRDefault="00B246AA">
            <w:pPr>
              <w:spacing w:before="60"/>
              <w:rPr>
                <w:rFonts w:ascii="Palatino Linotype" w:eastAsia="Palatino Linotype" w:hAnsi="Palatino Linotype" w:cs="Palatino Linotype"/>
                <w:sz w:val="20"/>
                <w:u w:val="single"/>
              </w:rPr>
            </w:pPr>
            <w:r w:rsidRPr="00B93CA1">
              <w:rPr>
                <w:rFonts w:ascii="Palatino Linotype" w:eastAsia="Palatino Linotype" w:hAnsi="Palatino Linotype" w:cs="Palatino Linotype"/>
                <w:b/>
                <w:sz w:val="20"/>
                <w:u w:val="single"/>
              </w:rPr>
              <w:t>Operating Systems</w:t>
            </w:r>
          </w:p>
        </w:tc>
        <w:tc>
          <w:tcPr>
            <w:tcW w:w="7642" w:type="dxa"/>
            <w:tcBorders>
              <w:top w:val="single" w:sz="4" w:space="0" w:color="000000"/>
              <w:left w:val="single" w:sz="4" w:space="0" w:color="000000"/>
              <w:bottom w:val="single" w:sz="4" w:space="0" w:color="000000"/>
              <w:right w:val="single" w:sz="4" w:space="0" w:color="000000"/>
            </w:tcBorders>
            <w:shd w:val="clear" w:color="auto" w:fill="FFFFFF"/>
          </w:tcPr>
          <w:p w:rsidR="00B246AA" w:rsidRDefault="00B246AA">
            <w:pPr>
              <w:spacing w:before="60"/>
            </w:pPr>
            <w:r>
              <w:rPr>
                <w:rFonts w:ascii="Palatino Linotype" w:eastAsia="Palatino Linotype" w:hAnsi="Palatino Linotype" w:cs="Palatino Linotype"/>
                <w:sz w:val="20"/>
              </w:rPr>
              <w:t>Windows XP/NT/7, MS-DOS</w:t>
            </w:r>
          </w:p>
        </w:tc>
      </w:tr>
      <w:tr w:rsidR="0006098A">
        <w:tc>
          <w:tcPr>
            <w:tcW w:w="1908" w:type="dxa"/>
            <w:tcBorders>
              <w:top w:val="single" w:sz="4" w:space="0" w:color="000000"/>
              <w:left w:val="single" w:sz="4" w:space="0" w:color="000000"/>
              <w:bottom w:val="single" w:sz="4" w:space="0" w:color="000000"/>
              <w:right w:val="none" w:sz="1" w:space="0" w:color="000000"/>
            </w:tcBorders>
            <w:shd w:val="clear" w:color="auto" w:fill="FFFFFF"/>
          </w:tcPr>
          <w:p w:rsidR="0006098A" w:rsidRPr="00B93CA1" w:rsidRDefault="0006098A">
            <w:pPr>
              <w:spacing w:before="60"/>
              <w:rPr>
                <w:rFonts w:ascii="Palatino Linotype" w:eastAsia="Palatino Linotype" w:hAnsi="Palatino Linotype" w:cs="Palatino Linotype"/>
                <w:b/>
                <w:sz w:val="20"/>
                <w:u w:val="single"/>
              </w:rPr>
            </w:pPr>
            <w:proofErr w:type="spellStart"/>
            <w:r>
              <w:rPr>
                <w:rFonts w:ascii="Palatino Linotype" w:eastAsia="Palatino Linotype" w:hAnsi="Palatino Linotype" w:cs="Palatino Linotype"/>
                <w:b/>
                <w:sz w:val="20"/>
                <w:u w:val="single"/>
              </w:rPr>
              <w:t>Devops</w:t>
            </w:r>
            <w:proofErr w:type="spellEnd"/>
            <w:r>
              <w:rPr>
                <w:rFonts w:ascii="Palatino Linotype" w:eastAsia="Palatino Linotype" w:hAnsi="Palatino Linotype" w:cs="Palatino Linotype"/>
                <w:b/>
                <w:sz w:val="20"/>
                <w:u w:val="single"/>
              </w:rPr>
              <w:t xml:space="preserve"> Tools</w:t>
            </w:r>
          </w:p>
        </w:tc>
        <w:tc>
          <w:tcPr>
            <w:tcW w:w="7642" w:type="dxa"/>
            <w:tcBorders>
              <w:top w:val="single" w:sz="4" w:space="0" w:color="000000"/>
              <w:left w:val="single" w:sz="4" w:space="0" w:color="000000"/>
              <w:bottom w:val="single" w:sz="4" w:space="0" w:color="000000"/>
              <w:right w:val="single" w:sz="4" w:space="0" w:color="000000"/>
            </w:tcBorders>
            <w:shd w:val="clear" w:color="auto" w:fill="FFFFFF"/>
          </w:tcPr>
          <w:p w:rsidR="0006098A" w:rsidRDefault="0006098A">
            <w:pPr>
              <w:spacing w:before="60"/>
              <w:rPr>
                <w:rFonts w:ascii="Palatino Linotype" w:eastAsia="Palatino Linotype" w:hAnsi="Palatino Linotype" w:cs="Palatino Linotype"/>
                <w:sz w:val="20"/>
              </w:rPr>
            </w:pPr>
            <w:r>
              <w:rPr>
                <w:rFonts w:ascii="Palatino Linotype" w:eastAsia="Palatino Linotype" w:hAnsi="Palatino Linotype" w:cs="Palatino Linotype"/>
                <w:sz w:val="20"/>
              </w:rPr>
              <w:t xml:space="preserve">Bit </w:t>
            </w:r>
            <w:proofErr w:type="spellStart"/>
            <w:r>
              <w:rPr>
                <w:rFonts w:ascii="Palatino Linotype" w:eastAsia="Palatino Linotype" w:hAnsi="Palatino Linotype" w:cs="Palatino Linotype"/>
                <w:sz w:val="20"/>
              </w:rPr>
              <w:t>Bucket,Rundeck,Mobexterm,GitBash,Mystack,Aws</w:t>
            </w:r>
            <w:proofErr w:type="spellEnd"/>
          </w:p>
        </w:tc>
      </w:tr>
    </w:tbl>
    <w:p w:rsidR="00A65F67" w:rsidRPr="00A65F67" w:rsidRDefault="00A65F67" w:rsidP="00A65F67">
      <w:pPr>
        <w:rPr>
          <w:b/>
        </w:rPr>
      </w:pPr>
      <w:proofErr w:type="gramStart"/>
      <w:r w:rsidRPr="00A65F67">
        <w:rPr>
          <w:b/>
        </w:rPr>
        <w:lastRenderedPageBreak/>
        <w:t>ORGANIZATIONAL  LEVEL</w:t>
      </w:r>
      <w:proofErr w:type="gramEnd"/>
      <w:r w:rsidRPr="00A65F67">
        <w:rPr>
          <w:b/>
        </w:rPr>
        <w:t xml:space="preserve"> AWARDS AND INNOVATIONS</w:t>
      </w:r>
      <w:r>
        <w:object w:dxaOrig="2835" w:dyaOrig="2835">
          <v:shape id="_x0000_i1026" type="#_x0000_t75" style="width:471.75pt;height:3pt" o:ole="" filled="t">
            <v:fill color2="black"/>
            <v:imagedata r:id="rId5" o:title=""/>
          </v:shape>
          <o:OLEObject Type="Embed" ProgID="StaticMetafile" ShapeID="_x0000_i1026" DrawAspect="Content" ObjectID="_1551691171" r:id="rId7"/>
        </w:object>
      </w:r>
    </w:p>
    <w:p w:rsidR="00A65F67" w:rsidRPr="001747F8" w:rsidRDefault="00A65F67" w:rsidP="00A65F67">
      <w:pPr>
        <w:rPr>
          <w:rFonts w:cs="Book Antiqua"/>
          <w:b/>
          <w:bCs/>
          <w:color w:val="000080"/>
          <w:szCs w:val="22"/>
        </w:rPr>
      </w:pPr>
    </w:p>
    <w:tbl>
      <w:tblPr>
        <w:tblpPr w:leftFromText="180" w:rightFromText="180" w:vertAnchor="text" w:horzAnchor="margin" w:tblpXSpec="center" w:tblpY="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70"/>
        <w:gridCol w:w="708"/>
      </w:tblGrid>
      <w:tr w:rsidR="00875842" w:rsidTr="00B240FB">
        <w:tc>
          <w:tcPr>
            <w:tcW w:w="8670" w:type="dxa"/>
            <w:shd w:val="clear" w:color="auto" w:fill="auto"/>
          </w:tcPr>
          <w:p w:rsidR="00875842" w:rsidRDefault="00875842" w:rsidP="00875842">
            <w:pPr>
              <w:jc w:val="center"/>
              <w:outlineLvl w:val="0"/>
            </w:pPr>
            <w:r w:rsidRPr="00F029E4">
              <w:rPr>
                <w:rFonts w:cs="Book Antiqua"/>
                <w:b/>
                <w:bCs/>
                <w:color w:val="000000"/>
                <w:szCs w:val="22"/>
              </w:rPr>
              <w:t>Award/Innovation</w:t>
            </w:r>
          </w:p>
        </w:tc>
        <w:tc>
          <w:tcPr>
            <w:tcW w:w="708" w:type="dxa"/>
            <w:shd w:val="clear" w:color="auto" w:fill="auto"/>
          </w:tcPr>
          <w:p w:rsidR="00875842" w:rsidRDefault="00875842" w:rsidP="00875842">
            <w:pPr>
              <w:outlineLvl w:val="0"/>
            </w:pPr>
            <w:r w:rsidRPr="00F029E4">
              <w:rPr>
                <w:rFonts w:cs="Book Antiqua"/>
                <w:b/>
                <w:bCs/>
                <w:color w:val="000000"/>
                <w:szCs w:val="22"/>
              </w:rPr>
              <w:t>Year</w:t>
            </w:r>
          </w:p>
        </w:tc>
      </w:tr>
      <w:tr w:rsidR="00875842" w:rsidTr="00B240FB">
        <w:tc>
          <w:tcPr>
            <w:tcW w:w="8670" w:type="dxa"/>
            <w:shd w:val="clear" w:color="auto" w:fill="auto"/>
          </w:tcPr>
          <w:p w:rsidR="00875842" w:rsidRPr="00F029E4" w:rsidRDefault="00875842" w:rsidP="00875842">
            <w:pPr>
              <w:rPr>
                <w:bCs/>
                <w:szCs w:val="22"/>
              </w:rPr>
            </w:pPr>
            <w:r>
              <w:t xml:space="preserve">Received Star award </w:t>
            </w:r>
            <w:proofErr w:type="spellStart"/>
            <w:r>
              <w:t>from</w:t>
            </w:r>
            <w:r w:rsidRPr="00A65F67">
              <w:rPr>
                <w:b/>
              </w:rPr>
              <w:t>Pilog</w:t>
            </w:r>
            <w:proofErr w:type="spellEnd"/>
            <w:r w:rsidRPr="00A65F67">
              <w:rPr>
                <w:b/>
              </w:rPr>
              <w:t xml:space="preserve"> India </w:t>
            </w:r>
            <w:proofErr w:type="spellStart"/>
            <w:r w:rsidRPr="00A65F67">
              <w:rPr>
                <w:b/>
              </w:rPr>
              <w:t>pvt</w:t>
            </w:r>
            <w:proofErr w:type="spellEnd"/>
            <w:r w:rsidRPr="00A65F67">
              <w:rPr>
                <w:b/>
              </w:rPr>
              <w:t xml:space="preserve"> Ltd</w:t>
            </w:r>
            <w:r>
              <w:t xml:space="preserve"> for Swift delivery and Client Satisfaction.</w:t>
            </w:r>
          </w:p>
        </w:tc>
        <w:tc>
          <w:tcPr>
            <w:tcW w:w="708" w:type="dxa"/>
            <w:shd w:val="clear" w:color="auto" w:fill="auto"/>
          </w:tcPr>
          <w:p w:rsidR="00875842" w:rsidRPr="00F029E4" w:rsidRDefault="00875842" w:rsidP="00875842">
            <w:pPr>
              <w:rPr>
                <w:bCs/>
                <w:szCs w:val="22"/>
              </w:rPr>
            </w:pPr>
            <w:r>
              <w:rPr>
                <w:bCs/>
                <w:szCs w:val="22"/>
              </w:rPr>
              <w:t>2015</w:t>
            </w:r>
          </w:p>
        </w:tc>
      </w:tr>
    </w:tbl>
    <w:p w:rsidR="00B240FB" w:rsidRDefault="00B240FB" w:rsidP="00875842"/>
    <w:p w:rsidR="00B240FB" w:rsidRDefault="00B240FB" w:rsidP="00875842">
      <w:r>
        <w:object w:dxaOrig="2835" w:dyaOrig="2835">
          <v:shape id="_x0000_i1027" type="#_x0000_t75" style="width:471.75pt;height:3pt" o:ole="" filled="t">
            <v:fill color2="black"/>
            <v:imagedata r:id="rId5" o:title=""/>
          </v:shape>
          <o:OLEObject Type="Embed" ProgID="StaticMetafile" ShapeID="_x0000_i1027" DrawAspect="Content" ObjectID="_1551691172" r:id="rId8"/>
        </w:object>
      </w:r>
    </w:p>
    <w:p w:rsidR="00B240FB" w:rsidRDefault="00B240FB">
      <w:pPr>
        <w:rPr>
          <w:rFonts w:ascii="Palatino Linotype" w:eastAsia="Palatino Linotype" w:hAnsi="Palatino Linotype" w:cs="Palatino Linotype"/>
          <w:b/>
          <w:sz w:val="20"/>
        </w:rPr>
      </w:pPr>
    </w:p>
    <w:p w:rsidR="00B240FB" w:rsidRDefault="00B240FB">
      <w:pPr>
        <w:rPr>
          <w:rFonts w:ascii="Palatino Linotype" w:eastAsia="Palatino Linotype" w:hAnsi="Palatino Linotype" w:cs="Palatino Linotype"/>
          <w:b/>
          <w:sz w:val="20"/>
        </w:rPr>
      </w:pPr>
    </w:p>
    <w:p w:rsidR="00B240FB" w:rsidRDefault="00B240FB">
      <w:pPr>
        <w:rPr>
          <w:rFonts w:ascii="Palatino Linotype" w:eastAsia="Palatino Linotype" w:hAnsi="Palatino Linotype" w:cs="Palatino Linotype"/>
          <w:b/>
          <w:sz w:val="20"/>
        </w:rPr>
      </w:pPr>
    </w:p>
    <w:p w:rsidR="00B240FB" w:rsidRDefault="00B240FB">
      <w:pPr>
        <w:rPr>
          <w:rFonts w:ascii="Palatino Linotype" w:eastAsia="Palatino Linotype" w:hAnsi="Palatino Linotype" w:cs="Palatino Linotype"/>
          <w:b/>
          <w:sz w:val="20"/>
        </w:rPr>
      </w:pPr>
    </w:p>
    <w:p w:rsidR="00B246AA" w:rsidRPr="00B240FB" w:rsidRDefault="00B246AA">
      <w:r w:rsidRPr="00A65F67">
        <w:rPr>
          <w:rFonts w:ascii="Palatino Linotype" w:eastAsia="Palatino Linotype" w:hAnsi="Palatino Linotype" w:cs="Palatino Linotype"/>
          <w:b/>
          <w:sz w:val="20"/>
        </w:rPr>
        <w:t>PROFESSIONALEXPERIENCE</w:t>
      </w:r>
    </w:p>
    <w:p w:rsidR="00B246AA" w:rsidRDefault="00B246AA">
      <w:pPr>
        <w:rPr>
          <w:rFonts w:ascii="Palatino Linotype" w:eastAsia="Palatino Linotype" w:hAnsi="Palatino Linotype" w:cs="Palatino Linotype"/>
          <w:b/>
          <w:sz w:val="20"/>
        </w:rPr>
      </w:pPr>
      <w:r>
        <w:object w:dxaOrig="2835" w:dyaOrig="2835">
          <v:shape id="_x0000_i1028" type="#_x0000_t75" style="width:471.75pt;height:3pt" o:ole="" filled="t">
            <v:fill color2="black"/>
            <v:imagedata r:id="rId5" o:title=""/>
          </v:shape>
          <o:OLEObject Type="Embed" ProgID="StaticMetafile" ShapeID="_x0000_i1028" DrawAspect="Content" ObjectID="_1551691173" r:id="rId9"/>
        </w:object>
      </w:r>
    </w:p>
    <w:p w:rsidR="00B246AA" w:rsidRDefault="00B246AA">
      <w:pPr>
        <w:jc w:val="both"/>
        <w:rPr>
          <w:rFonts w:ascii="Palatino Linotype" w:eastAsia="Palatino Linotype" w:hAnsi="Palatino Linotype" w:cs="Palatino Linotype"/>
          <w:b/>
          <w:sz w:val="20"/>
        </w:rPr>
      </w:pPr>
      <w:proofErr w:type="gramStart"/>
      <w:r>
        <w:rPr>
          <w:rFonts w:ascii="Palatino Linotype" w:eastAsia="Palatino Linotype" w:hAnsi="Palatino Linotype" w:cs="Palatino Linotype"/>
          <w:b/>
          <w:sz w:val="20"/>
        </w:rPr>
        <w:t>cognizant</w:t>
      </w:r>
      <w:proofErr w:type="gramEnd"/>
      <w:r>
        <w:rPr>
          <w:rFonts w:ascii="Palatino Linotype" w:eastAsia="Palatino Linotype" w:hAnsi="Palatino Linotype" w:cs="Palatino Linotype"/>
          <w:b/>
          <w:sz w:val="20"/>
        </w:rPr>
        <w:t xml:space="preserve"> </w:t>
      </w:r>
      <w:r w:rsidR="002E0DA4">
        <w:rPr>
          <w:rFonts w:ascii="Palatino Linotype" w:eastAsia="Palatino Linotype" w:hAnsi="Palatino Linotype" w:cs="Palatino Linotype"/>
          <w:b/>
          <w:sz w:val="20"/>
        </w:rPr>
        <w:t>Technology solutions, Chennai</w:t>
      </w:r>
      <w:r>
        <w:rPr>
          <w:rFonts w:ascii="Palatino Linotype" w:eastAsia="Palatino Linotype" w:hAnsi="Palatino Linotype" w:cs="Palatino Linotype"/>
          <w:b/>
          <w:sz w:val="20"/>
        </w:rPr>
        <w:t xml:space="preserve">                                                                      Jan 2016 – Till Date</w:t>
      </w:r>
    </w:p>
    <w:p w:rsidR="00B246AA" w:rsidRDefault="00435692">
      <w:pPr>
        <w:jc w:val="both"/>
        <w:rPr>
          <w:rFonts w:eastAsia="Calibri" w:cs="Calibri"/>
        </w:rPr>
      </w:pPr>
      <w:proofErr w:type="gramStart"/>
      <w:r>
        <w:rPr>
          <w:rFonts w:ascii="Palatino Linotype" w:eastAsia="Palatino Linotype" w:hAnsi="Palatino Linotype" w:cs="Palatino Linotype"/>
          <w:b/>
          <w:sz w:val="20"/>
        </w:rPr>
        <w:t>software</w:t>
      </w:r>
      <w:proofErr w:type="gramEnd"/>
      <w:r>
        <w:rPr>
          <w:rFonts w:ascii="Palatino Linotype" w:eastAsia="Palatino Linotype" w:hAnsi="Palatino Linotype" w:cs="Palatino Linotype"/>
          <w:b/>
          <w:sz w:val="20"/>
        </w:rPr>
        <w:t xml:space="preserve"> engineer</w:t>
      </w:r>
    </w:p>
    <w:p w:rsidR="00B246AA" w:rsidRDefault="00B246AA">
      <w:pPr>
        <w:jc w:val="both"/>
        <w:rPr>
          <w:rFonts w:ascii="Palatino Linotype" w:eastAsia="Palatino Linotype" w:hAnsi="Palatino Linotype" w:cs="Palatino Linotype"/>
          <w:b/>
          <w:sz w:val="20"/>
        </w:rPr>
      </w:pPr>
      <w:proofErr w:type="spellStart"/>
      <w:r>
        <w:rPr>
          <w:rFonts w:ascii="Palatino Linotype" w:eastAsia="Palatino Linotype" w:hAnsi="Palatino Linotype" w:cs="Palatino Linotype"/>
          <w:b/>
          <w:sz w:val="20"/>
        </w:rPr>
        <w:t>Pilog</w:t>
      </w:r>
      <w:proofErr w:type="spellEnd"/>
      <w:r>
        <w:rPr>
          <w:rFonts w:ascii="Palatino Linotype" w:eastAsia="Palatino Linotype" w:hAnsi="Palatino Linotype" w:cs="Palatino Linotype"/>
          <w:b/>
          <w:sz w:val="20"/>
        </w:rPr>
        <w:t xml:space="preserve"> India </w:t>
      </w:r>
      <w:proofErr w:type="spellStart"/>
      <w:r>
        <w:rPr>
          <w:rFonts w:ascii="Palatino Linotype" w:eastAsia="Palatino Linotype" w:hAnsi="Palatino Linotype" w:cs="Palatino Linotype"/>
          <w:b/>
          <w:sz w:val="20"/>
        </w:rPr>
        <w:t>Pvt</w:t>
      </w:r>
      <w:proofErr w:type="spellEnd"/>
      <w:r>
        <w:rPr>
          <w:rFonts w:ascii="Palatino Linotype" w:eastAsia="Palatino Linotype" w:hAnsi="Palatino Linotype" w:cs="Palatino Linotype"/>
          <w:b/>
          <w:sz w:val="20"/>
        </w:rPr>
        <w:t xml:space="preserve"> Ltd, Hyderabad</w:t>
      </w:r>
      <w:r>
        <w:rPr>
          <w:rFonts w:ascii="Palatino Linotype" w:eastAsia="Palatino Linotype" w:hAnsi="Palatino Linotype" w:cs="Palatino Linotype"/>
          <w:b/>
          <w:sz w:val="20"/>
        </w:rPr>
        <w:tab/>
      </w:r>
      <w:r w:rsidR="00F774AC">
        <w:rPr>
          <w:rFonts w:ascii="Palatino Linotype" w:eastAsia="Palatino Linotype" w:hAnsi="Palatino Linotype" w:cs="Palatino Linotype"/>
          <w:b/>
          <w:sz w:val="20"/>
        </w:rPr>
        <w:t xml:space="preserve">                                                                            </w:t>
      </w:r>
      <w:r>
        <w:rPr>
          <w:rFonts w:ascii="Palatino Linotype" w:eastAsia="Palatino Linotype" w:hAnsi="Palatino Linotype" w:cs="Palatino Linotype"/>
          <w:b/>
          <w:sz w:val="20"/>
        </w:rPr>
        <w:t>April 2014 –Dec 2015</w:t>
      </w:r>
    </w:p>
    <w:p w:rsidR="00B246AA" w:rsidRDefault="00B246AA">
      <w:pPr>
        <w:jc w:val="both"/>
        <w:rPr>
          <w:rFonts w:ascii="Palatino Linotype" w:eastAsia="Palatino Linotype" w:hAnsi="Palatino Linotype" w:cs="Palatino Linotype"/>
          <w:b/>
          <w:sz w:val="20"/>
        </w:rPr>
      </w:pPr>
      <w:r>
        <w:rPr>
          <w:rFonts w:ascii="Palatino Linotype" w:eastAsia="Palatino Linotype" w:hAnsi="Palatino Linotype" w:cs="Palatino Linotype"/>
          <w:b/>
          <w:sz w:val="20"/>
        </w:rPr>
        <w:t>Java Developer</w:t>
      </w:r>
    </w:p>
    <w:p w:rsidR="00B246AA" w:rsidRDefault="00B246AA">
      <w:pPr>
        <w:jc w:val="both"/>
        <w:rPr>
          <w:rFonts w:eastAsia="Calibri" w:cs="Calibri"/>
        </w:rPr>
      </w:pPr>
    </w:p>
    <w:p w:rsidR="00B246AA" w:rsidRDefault="00B246AA">
      <w:pPr>
        <w:jc w:val="both"/>
        <w:rPr>
          <w:rFonts w:eastAsia="Calibri" w:cs="Calibri"/>
        </w:rPr>
      </w:pPr>
      <w:r>
        <w:object w:dxaOrig="2835" w:dyaOrig="2835">
          <v:shape id="_x0000_i1029" type="#_x0000_t75" style="width:471.75pt;height:3pt" o:ole="" filled="t">
            <v:fill color2="black"/>
            <v:imagedata r:id="rId5" o:title=""/>
          </v:shape>
          <o:OLEObject Type="Embed" ProgID="StaticMetafile" ShapeID="_x0000_i1029" DrawAspect="Content" ObjectID="_1551691174" r:id="rId10"/>
        </w:object>
      </w:r>
    </w:p>
    <w:p w:rsidR="00B246AA" w:rsidRDefault="00B246AA">
      <w:pPr>
        <w:rPr>
          <w:rFonts w:eastAsia="Calibri" w:cs="Calibri"/>
        </w:rPr>
      </w:pPr>
    </w:p>
    <w:p w:rsidR="00875842" w:rsidRDefault="00875842">
      <w:pPr>
        <w:rPr>
          <w:rFonts w:eastAsia="Calibri" w:cs="Calibri"/>
        </w:rPr>
      </w:pPr>
    </w:p>
    <w:p w:rsidR="00875842" w:rsidRDefault="00875842">
      <w:pPr>
        <w:rPr>
          <w:rFonts w:eastAsia="Calibri" w:cs="Calibri"/>
        </w:rPr>
      </w:pPr>
    </w:p>
    <w:p w:rsidR="00B246AA" w:rsidRDefault="00B246AA">
      <w:pPr>
        <w:rPr>
          <w:rFonts w:eastAsia="Calibri" w:cs="Calibri"/>
        </w:rPr>
      </w:pPr>
      <w:r>
        <w:rPr>
          <w:rFonts w:ascii="Palatino Linotype" w:eastAsia="Palatino Linotype" w:hAnsi="Palatino Linotype" w:cs="Palatino Linotype"/>
          <w:b/>
          <w:sz w:val="20"/>
        </w:rPr>
        <w:t>PROJECTS:</w:t>
      </w:r>
    </w:p>
    <w:p w:rsidR="00B246AA" w:rsidRDefault="00B246AA">
      <w:pPr>
        <w:spacing w:after="100" w:line="252" w:lineRule="auto"/>
        <w:rPr>
          <w:rFonts w:ascii="Times New Roman" w:hAnsi="Times New Roman"/>
          <w:b/>
        </w:rPr>
      </w:pPr>
      <w:r>
        <w:rPr>
          <w:rFonts w:ascii="Verdana" w:eastAsia="Verdana" w:hAnsi="Verdana" w:cs="Verdana"/>
          <w:b/>
          <w:sz w:val="20"/>
        </w:rPr>
        <w:t>Project #1:</w:t>
      </w:r>
    </w:p>
    <w:p w:rsidR="00B246AA" w:rsidRDefault="002E0DA4">
      <w:pPr>
        <w:spacing w:after="100" w:line="252" w:lineRule="auto"/>
        <w:rPr>
          <w:rFonts w:ascii="Times New Roman" w:hAnsi="Times New Roman"/>
        </w:rPr>
      </w:pPr>
      <w:r>
        <w:rPr>
          <w:rFonts w:ascii="Times New Roman" w:hAnsi="Times New Roman"/>
          <w:b/>
        </w:rPr>
        <w:tab/>
        <w:t>Title</w:t>
      </w:r>
      <w:r>
        <w:rPr>
          <w:rFonts w:ascii="Times New Roman" w:hAnsi="Times New Roman"/>
          <w:b/>
        </w:rPr>
        <w:tab/>
      </w:r>
      <w:r w:rsidR="00D0525E">
        <w:rPr>
          <w:rFonts w:ascii="Times New Roman" w:hAnsi="Times New Roman"/>
          <w:b/>
        </w:rPr>
        <w:t xml:space="preserve">                     </w:t>
      </w:r>
      <w:proofErr w:type="gramStart"/>
      <w:r w:rsidR="00B246AA">
        <w:rPr>
          <w:rFonts w:ascii="Times New Roman" w:hAnsi="Times New Roman"/>
          <w:b/>
        </w:rPr>
        <w:t>:</w:t>
      </w:r>
      <w:r w:rsidR="004B00C1">
        <w:rPr>
          <w:rFonts w:ascii="Times New Roman" w:hAnsi="Times New Roman"/>
        </w:rPr>
        <w:t>Pearson</w:t>
      </w:r>
      <w:proofErr w:type="gramEnd"/>
      <w:r w:rsidR="004B00C1">
        <w:rPr>
          <w:rFonts w:ascii="Times New Roman" w:hAnsi="Times New Roman"/>
        </w:rPr>
        <w:t xml:space="preserve"> </w:t>
      </w:r>
      <w:r w:rsidR="002015DD">
        <w:rPr>
          <w:rFonts w:ascii="Times New Roman" w:hAnsi="Times New Roman"/>
        </w:rPr>
        <w:t xml:space="preserve"> Shared Services Ltd (TDC TSS WO5016IDAM Ext)</w:t>
      </w:r>
    </w:p>
    <w:p w:rsidR="00B246AA" w:rsidRDefault="002E0DA4">
      <w:pPr>
        <w:spacing w:after="100" w:line="252" w:lineRule="auto"/>
        <w:rPr>
          <w:rFonts w:ascii="Times New Roman" w:hAnsi="Times New Roman"/>
        </w:rPr>
      </w:pPr>
      <w:r>
        <w:rPr>
          <w:rFonts w:ascii="Times New Roman" w:hAnsi="Times New Roman"/>
        </w:rPr>
        <w:tab/>
        <w:t>Client</w:t>
      </w:r>
      <w:r>
        <w:rPr>
          <w:rFonts w:ascii="Times New Roman" w:hAnsi="Times New Roman"/>
        </w:rPr>
        <w:tab/>
      </w:r>
      <w:r>
        <w:rPr>
          <w:rFonts w:ascii="Times New Roman" w:hAnsi="Times New Roman"/>
        </w:rPr>
        <w:tab/>
      </w:r>
      <w:r w:rsidR="008C0223">
        <w:rPr>
          <w:rFonts w:ascii="Times New Roman" w:hAnsi="Times New Roman"/>
        </w:rPr>
        <w:t xml:space="preserve">: </w:t>
      </w:r>
      <w:proofErr w:type="spellStart"/>
      <w:r w:rsidR="004B00C1">
        <w:rPr>
          <w:rFonts w:ascii="Times New Roman" w:hAnsi="Times New Roman"/>
        </w:rPr>
        <w:t>mypedia</w:t>
      </w:r>
      <w:proofErr w:type="gramStart"/>
      <w:r w:rsidR="004B00C1">
        <w:rPr>
          <w:rFonts w:ascii="Times New Roman" w:hAnsi="Times New Roman"/>
        </w:rPr>
        <w:t>,connection</w:t>
      </w:r>
      <w:proofErr w:type="spellEnd"/>
      <w:proofErr w:type="gramEnd"/>
      <w:r w:rsidR="004B00C1">
        <w:rPr>
          <w:rFonts w:ascii="Times New Roman" w:hAnsi="Times New Roman"/>
        </w:rPr>
        <w:t xml:space="preserve"> </w:t>
      </w:r>
      <w:proofErr w:type="spellStart"/>
      <w:r w:rsidR="004B00C1">
        <w:rPr>
          <w:rFonts w:ascii="Times New Roman" w:hAnsi="Times New Roman"/>
        </w:rPr>
        <w:t>schools,</w:t>
      </w:r>
      <w:r w:rsidR="00904D46">
        <w:rPr>
          <w:rFonts w:ascii="Times New Roman" w:hAnsi="Times New Roman"/>
        </w:rPr>
        <w:t>One</w:t>
      </w:r>
      <w:proofErr w:type="spellEnd"/>
      <w:r w:rsidR="00904D46">
        <w:rPr>
          <w:rFonts w:ascii="Times New Roman" w:hAnsi="Times New Roman"/>
        </w:rPr>
        <w:t xml:space="preserve"> </w:t>
      </w:r>
      <w:proofErr w:type="spellStart"/>
      <w:r w:rsidR="00904D46">
        <w:rPr>
          <w:rFonts w:ascii="Times New Roman" w:hAnsi="Times New Roman"/>
        </w:rPr>
        <w:t>CRM,Pearson</w:t>
      </w:r>
      <w:proofErr w:type="spellEnd"/>
      <w:r w:rsidR="00904D46">
        <w:rPr>
          <w:rFonts w:ascii="Times New Roman" w:hAnsi="Times New Roman"/>
        </w:rPr>
        <w:t xml:space="preserve"> college London</w:t>
      </w:r>
    </w:p>
    <w:p w:rsidR="00B246AA" w:rsidRDefault="002E0DA4" w:rsidP="008C0223">
      <w:pPr>
        <w:spacing w:after="100" w:line="252" w:lineRule="auto"/>
        <w:rPr>
          <w:rFonts w:ascii="Times New Roman" w:hAnsi="Times New Roman"/>
        </w:rPr>
      </w:pPr>
      <w:r>
        <w:rPr>
          <w:rFonts w:ascii="Times New Roman" w:hAnsi="Times New Roman"/>
        </w:rPr>
        <w:tab/>
        <w:t>Jav</w:t>
      </w:r>
      <w:r w:rsidR="00D0525E">
        <w:rPr>
          <w:rFonts w:ascii="Times New Roman" w:hAnsi="Times New Roman"/>
        </w:rPr>
        <w:t xml:space="preserve">a Environment           </w:t>
      </w:r>
      <w:r>
        <w:rPr>
          <w:rFonts w:ascii="Times New Roman" w:hAnsi="Times New Roman"/>
        </w:rPr>
        <w:t xml:space="preserve"> </w:t>
      </w:r>
      <w:r w:rsidR="008C0223">
        <w:rPr>
          <w:rFonts w:ascii="Times New Roman" w:hAnsi="Times New Roman"/>
        </w:rPr>
        <w:t xml:space="preserve">: </w:t>
      </w:r>
      <w:r w:rsidR="00B246AA">
        <w:rPr>
          <w:rFonts w:ascii="Times New Roman" w:hAnsi="Times New Roman"/>
        </w:rPr>
        <w:t>JDK1.7,</w:t>
      </w:r>
      <w:r w:rsidR="004B00C1">
        <w:rPr>
          <w:rFonts w:ascii="Times New Roman" w:hAnsi="Times New Roman"/>
        </w:rPr>
        <w:t xml:space="preserve"> JSP2.0, Servlet2.5, </w:t>
      </w:r>
      <w:r>
        <w:rPr>
          <w:rFonts w:ascii="Times New Roman" w:hAnsi="Times New Roman"/>
        </w:rPr>
        <w:t>Spring3.2</w:t>
      </w:r>
      <w:proofErr w:type="gramStart"/>
      <w:r>
        <w:rPr>
          <w:rFonts w:ascii="Times New Roman" w:hAnsi="Times New Roman"/>
        </w:rPr>
        <w:t>,Hibernate4</w:t>
      </w:r>
      <w:proofErr w:type="gramEnd"/>
    </w:p>
    <w:p w:rsidR="00B246AA" w:rsidRDefault="002E0DA4">
      <w:pPr>
        <w:spacing w:after="100" w:line="252" w:lineRule="auto"/>
        <w:rPr>
          <w:rFonts w:ascii="Times New Roman" w:hAnsi="Times New Roman"/>
        </w:rPr>
      </w:pPr>
      <w:r>
        <w:rPr>
          <w:rFonts w:ascii="Times New Roman" w:hAnsi="Times New Roman"/>
        </w:rPr>
        <w:tab/>
        <w:t>Data Base and Tools</w:t>
      </w:r>
      <w:r>
        <w:rPr>
          <w:rFonts w:ascii="Times New Roman" w:hAnsi="Times New Roman"/>
        </w:rPr>
        <w:tab/>
      </w:r>
      <w:proofErr w:type="gramStart"/>
      <w:r w:rsidR="008C0223">
        <w:rPr>
          <w:rFonts w:ascii="Times New Roman" w:hAnsi="Times New Roman"/>
        </w:rPr>
        <w:t>:</w:t>
      </w:r>
      <w:proofErr w:type="spellStart"/>
      <w:r w:rsidR="004B00C1">
        <w:rPr>
          <w:rFonts w:ascii="Times New Roman" w:hAnsi="Times New Roman"/>
        </w:rPr>
        <w:t>opendj</w:t>
      </w:r>
      <w:proofErr w:type="spellEnd"/>
      <w:proofErr w:type="gramEnd"/>
      <w:r w:rsidR="004B00C1">
        <w:rPr>
          <w:rFonts w:ascii="Times New Roman" w:hAnsi="Times New Roman"/>
        </w:rPr>
        <w:t>(</w:t>
      </w:r>
      <w:proofErr w:type="spellStart"/>
      <w:r w:rsidR="004B00C1">
        <w:rPr>
          <w:rFonts w:ascii="Times New Roman" w:hAnsi="Times New Roman"/>
        </w:rPr>
        <w:t>Ldap</w:t>
      </w:r>
      <w:proofErr w:type="spellEnd"/>
      <w:r w:rsidR="004B00C1">
        <w:rPr>
          <w:rFonts w:ascii="Times New Roman" w:hAnsi="Times New Roman"/>
        </w:rPr>
        <w:t xml:space="preserve">) and </w:t>
      </w:r>
      <w:proofErr w:type="spellStart"/>
      <w:r w:rsidR="004B00C1">
        <w:rPr>
          <w:rFonts w:ascii="Times New Roman" w:hAnsi="Times New Roman"/>
        </w:rPr>
        <w:t>vds</w:t>
      </w:r>
      <w:proofErr w:type="spellEnd"/>
      <w:r w:rsidR="004B00C1">
        <w:rPr>
          <w:rFonts w:ascii="Times New Roman" w:hAnsi="Times New Roman"/>
        </w:rPr>
        <w:t xml:space="preserve"> </w:t>
      </w:r>
      <w:proofErr w:type="spellStart"/>
      <w:r w:rsidR="004B00C1">
        <w:rPr>
          <w:rFonts w:ascii="Times New Roman" w:hAnsi="Times New Roman"/>
        </w:rPr>
        <w:t>Radient</w:t>
      </w:r>
      <w:proofErr w:type="spellEnd"/>
      <w:r w:rsidR="004B00C1">
        <w:rPr>
          <w:rFonts w:ascii="Times New Roman" w:hAnsi="Times New Roman"/>
        </w:rPr>
        <w:t xml:space="preserve"> Logic</w:t>
      </w:r>
      <w:r w:rsidR="00B246AA">
        <w:rPr>
          <w:rFonts w:ascii="Times New Roman" w:hAnsi="Times New Roman"/>
        </w:rPr>
        <w:t>.</w:t>
      </w:r>
    </w:p>
    <w:p w:rsidR="00B246AA" w:rsidRDefault="002E0DA4">
      <w:pPr>
        <w:spacing w:after="100" w:line="252" w:lineRule="auto"/>
        <w:rPr>
          <w:rFonts w:ascii="Times New Roman" w:hAnsi="Times New Roman"/>
        </w:rPr>
      </w:pPr>
      <w:r>
        <w:rPr>
          <w:rFonts w:ascii="Times New Roman" w:hAnsi="Times New Roman"/>
        </w:rPr>
        <w:tab/>
        <w:t>Application Servers</w:t>
      </w:r>
      <w:r>
        <w:rPr>
          <w:rFonts w:ascii="Times New Roman" w:hAnsi="Times New Roman"/>
        </w:rPr>
        <w:tab/>
      </w:r>
      <w:proofErr w:type="gramStart"/>
      <w:r w:rsidR="008C0223">
        <w:rPr>
          <w:rFonts w:ascii="Times New Roman" w:hAnsi="Times New Roman"/>
        </w:rPr>
        <w:t>:</w:t>
      </w:r>
      <w:r w:rsidR="004B00C1">
        <w:rPr>
          <w:rFonts w:ascii="Times New Roman" w:hAnsi="Times New Roman"/>
        </w:rPr>
        <w:t>Tomcat</w:t>
      </w:r>
      <w:proofErr w:type="gramEnd"/>
      <w:r w:rsidR="00B246AA">
        <w:rPr>
          <w:rFonts w:ascii="Times New Roman" w:hAnsi="Times New Roman"/>
        </w:rPr>
        <w:t xml:space="preserve">, </w:t>
      </w:r>
      <w:proofErr w:type="spellStart"/>
      <w:r w:rsidR="004B00C1">
        <w:rPr>
          <w:rFonts w:ascii="Times New Roman" w:hAnsi="Times New Roman"/>
        </w:rPr>
        <w:t>mystack</w:t>
      </w:r>
      <w:proofErr w:type="spellEnd"/>
      <w:r w:rsidR="004B00C1">
        <w:rPr>
          <w:rFonts w:ascii="Times New Roman" w:hAnsi="Times New Roman"/>
        </w:rPr>
        <w:t xml:space="preserve"> and </w:t>
      </w:r>
      <w:proofErr w:type="spellStart"/>
      <w:r w:rsidR="004B00C1">
        <w:rPr>
          <w:rFonts w:ascii="Times New Roman" w:hAnsi="Times New Roman"/>
        </w:rPr>
        <w:t>Aws</w:t>
      </w:r>
      <w:proofErr w:type="spellEnd"/>
    </w:p>
    <w:p w:rsidR="004B00C1" w:rsidRDefault="004B00C1">
      <w:pPr>
        <w:spacing w:after="100" w:line="252" w:lineRule="auto"/>
        <w:rPr>
          <w:rFonts w:ascii="Times New Roman" w:hAnsi="Times New Roman"/>
        </w:rPr>
      </w:pPr>
      <w:r>
        <w:rPr>
          <w:rFonts w:ascii="Times New Roman" w:hAnsi="Times New Roman"/>
        </w:rPr>
        <w:t xml:space="preserve">                    IDM Tools            </w:t>
      </w:r>
      <w:r w:rsidR="00D0525E">
        <w:rPr>
          <w:rFonts w:ascii="Times New Roman" w:hAnsi="Times New Roman"/>
        </w:rPr>
        <w:t xml:space="preserve">           </w:t>
      </w:r>
      <w:r>
        <w:rPr>
          <w:rFonts w:ascii="Times New Roman" w:hAnsi="Times New Roman"/>
        </w:rPr>
        <w:t xml:space="preserve"> </w:t>
      </w:r>
      <w:proofErr w:type="gramStart"/>
      <w:r>
        <w:rPr>
          <w:rFonts w:ascii="Times New Roman" w:hAnsi="Times New Roman"/>
        </w:rPr>
        <w:t>:</w:t>
      </w:r>
      <w:proofErr w:type="spellStart"/>
      <w:r>
        <w:rPr>
          <w:rFonts w:ascii="Times New Roman" w:hAnsi="Times New Roman"/>
        </w:rPr>
        <w:t>OPenAM</w:t>
      </w:r>
      <w:proofErr w:type="spellEnd"/>
      <w:proofErr w:type="gramEnd"/>
      <w:r>
        <w:rPr>
          <w:rFonts w:ascii="Times New Roman" w:hAnsi="Times New Roman"/>
        </w:rPr>
        <w:t xml:space="preserve"> ,Open IDM</w:t>
      </w:r>
    </w:p>
    <w:p w:rsidR="00B246AA" w:rsidRDefault="008C0223">
      <w:pPr>
        <w:spacing w:after="100" w:line="252" w:lineRule="auto"/>
        <w:rPr>
          <w:rFonts w:ascii="Times New Roman" w:hAnsi="Times New Roman"/>
        </w:rPr>
      </w:pPr>
      <w:r>
        <w:rPr>
          <w:rFonts w:ascii="Times New Roman" w:hAnsi="Times New Roman"/>
        </w:rPr>
        <w:tab/>
        <w:t>I</w:t>
      </w:r>
      <w:r w:rsidR="009206E8">
        <w:rPr>
          <w:rFonts w:ascii="Times New Roman" w:hAnsi="Times New Roman"/>
        </w:rPr>
        <w:t>DE</w:t>
      </w:r>
      <w:r w:rsidR="009206E8">
        <w:rPr>
          <w:rFonts w:ascii="Times New Roman" w:hAnsi="Times New Roman"/>
        </w:rPr>
        <w:tab/>
      </w:r>
      <w:r w:rsidR="009206E8">
        <w:rPr>
          <w:rFonts w:ascii="Times New Roman" w:hAnsi="Times New Roman"/>
        </w:rPr>
        <w:tab/>
      </w:r>
      <w:r>
        <w:rPr>
          <w:rFonts w:ascii="Times New Roman" w:hAnsi="Times New Roman"/>
        </w:rPr>
        <w:t xml:space="preserve">: </w:t>
      </w:r>
      <w:proofErr w:type="spellStart"/>
      <w:r w:rsidR="00B246AA">
        <w:rPr>
          <w:rFonts w:ascii="Times New Roman" w:hAnsi="Times New Roman"/>
        </w:rPr>
        <w:t>Netbeans</w:t>
      </w:r>
      <w:proofErr w:type="spellEnd"/>
      <w:r w:rsidR="00B246AA">
        <w:rPr>
          <w:rFonts w:ascii="Times New Roman" w:hAnsi="Times New Roman"/>
        </w:rPr>
        <w:t xml:space="preserve"> 7.4</w:t>
      </w:r>
    </w:p>
    <w:p w:rsidR="00B246AA" w:rsidRDefault="00B246AA">
      <w:pPr>
        <w:spacing w:after="100" w:line="252" w:lineRule="auto"/>
        <w:rPr>
          <w:rFonts w:ascii="Times New Roman" w:hAnsi="Times New Roman"/>
        </w:rPr>
      </w:pPr>
      <w:r>
        <w:rPr>
          <w:rFonts w:ascii="Times New Roman" w:hAnsi="Times New Roman"/>
        </w:rPr>
        <w:tab/>
        <w:t>Duration</w:t>
      </w:r>
      <w:r>
        <w:rPr>
          <w:rFonts w:ascii="Times New Roman" w:hAnsi="Times New Roman"/>
        </w:rPr>
        <w:tab/>
      </w:r>
      <w:r w:rsidR="002E0DA4">
        <w:rPr>
          <w:rFonts w:ascii="Times New Roman" w:hAnsi="Times New Roman"/>
        </w:rPr>
        <w:tab/>
      </w:r>
      <w:r w:rsidR="008C0223">
        <w:rPr>
          <w:rFonts w:ascii="Times New Roman" w:hAnsi="Times New Roman"/>
        </w:rPr>
        <w:t xml:space="preserve">: </w:t>
      </w:r>
      <w:proofErr w:type="spellStart"/>
      <w:proofErr w:type="gramStart"/>
      <w:r w:rsidR="004B00C1">
        <w:rPr>
          <w:rFonts w:ascii="Times New Roman" w:hAnsi="Times New Roman"/>
        </w:rPr>
        <w:t>jan</w:t>
      </w:r>
      <w:proofErr w:type="spellEnd"/>
      <w:proofErr w:type="gramEnd"/>
      <w:r w:rsidR="004B00C1">
        <w:rPr>
          <w:rFonts w:ascii="Times New Roman" w:hAnsi="Times New Roman"/>
        </w:rPr>
        <w:t xml:space="preserve"> 2016</w:t>
      </w:r>
      <w:r>
        <w:rPr>
          <w:rFonts w:ascii="Times New Roman" w:hAnsi="Times New Roman"/>
        </w:rPr>
        <w:t xml:space="preserve"> to</w:t>
      </w:r>
      <w:r w:rsidR="004B00C1">
        <w:rPr>
          <w:rFonts w:ascii="Times New Roman" w:hAnsi="Times New Roman"/>
        </w:rPr>
        <w:t xml:space="preserve"> till date</w:t>
      </w:r>
      <w:r>
        <w:rPr>
          <w:rFonts w:ascii="Times New Roman" w:hAnsi="Times New Roman"/>
        </w:rPr>
        <w:t>.</w:t>
      </w:r>
    </w:p>
    <w:p w:rsidR="00B246AA" w:rsidRDefault="009206E8">
      <w:pPr>
        <w:spacing w:after="100" w:line="252" w:lineRule="auto"/>
        <w:rPr>
          <w:rFonts w:ascii="Times New Roman" w:hAnsi="Times New Roman"/>
          <w:b/>
        </w:rPr>
      </w:pPr>
      <w:r>
        <w:rPr>
          <w:rFonts w:ascii="Times New Roman" w:hAnsi="Times New Roman"/>
        </w:rPr>
        <w:tab/>
        <w:t>Team size</w:t>
      </w:r>
      <w:r>
        <w:rPr>
          <w:rFonts w:ascii="Times New Roman" w:hAnsi="Times New Roman"/>
        </w:rPr>
        <w:tab/>
      </w:r>
      <w:r>
        <w:rPr>
          <w:rFonts w:ascii="Times New Roman" w:hAnsi="Times New Roman"/>
        </w:rPr>
        <w:tab/>
      </w:r>
      <w:r w:rsidR="008C0223">
        <w:rPr>
          <w:rFonts w:ascii="Times New Roman" w:hAnsi="Times New Roman"/>
        </w:rPr>
        <w:t xml:space="preserve">: </w:t>
      </w:r>
      <w:r w:rsidR="00904D46">
        <w:rPr>
          <w:rFonts w:ascii="Times New Roman" w:hAnsi="Times New Roman"/>
        </w:rPr>
        <w:t>8</w:t>
      </w:r>
    </w:p>
    <w:p w:rsidR="009B4E2F" w:rsidRDefault="009B4E2F">
      <w:pPr>
        <w:spacing w:line="252" w:lineRule="auto"/>
        <w:rPr>
          <w:rFonts w:ascii="Times New Roman" w:hAnsi="Times New Roman"/>
          <w:b/>
        </w:rPr>
      </w:pPr>
    </w:p>
    <w:p w:rsidR="009B4E2F" w:rsidRDefault="009B4E2F">
      <w:pPr>
        <w:spacing w:line="252" w:lineRule="auto"/>
        <w:rPr>
          <w:rFonts w:ascii="Times New Roman" w:hAnsi="Times New Roman"/>
          <w:b/>
        </w:rPr>
      </w:pPr>
      <w:bookmarkStart w:id="0" w:name="_GoBack"/>
      <w:bookmarkEnd w:id="0"/>
    </w:p>
    <w:p w:rsidR="009B4E2F" w:rsidRDefault="009B4E2F">
      <w:pPr>
        <w:spacing w:line="252" w:lineRule="auto"/>
        <w:rPr>
          <w:rFonts w:ascii="Times New Roman" w:hAnsi="Times New Roman"/>
          <w:b/>
        </w:rPr>
      </w:pPr>
    </w:p>
    <w:p w:rsidR="009B4E2F" w:rsidRDefault="009B4E2F">
      <w:pPr>
        <w:spacing w:line="252" w:lineRule="auto"/>
        <w:rPr>
          <w:rFonts w:ascii="Times New Roman" w:hAnsi="Times New Roman"/>
          <w:b/>
        </w:rPr>
      </w:pPr>
    </w:p>
    <w:p w:rsidR="009B4E2F" w:rsidRDefault="009B4E2F">
      <w:pPr>
        <w:spacing w:line="252" w:lineRule="auto"/>
        <w:rPr>
          <w:rFonts w:ascii="Times New Roman" w:hAnsi="Times New Roman"/>
          <w:b/>
        </w:rPr>
      </w:pPr>
    </w:p>
    <w:p w:rsidR="00B246AA" w:rsidRDefault="00B246AA">
      <w:pPr>
        <w:spacing w:line="252" w:lineRule="auto"/>
        <w:rPr>
          <w:rFonts w:ascii="Times New Roman" w:hAnsi="Times New Roman"/>
          <w:b/>
        </w:rPr>
      </w:pPr>
      <w:r>
        <w:rPr>
          <w:rFonts w:ascii="Times New Roman" w:hAnsi="Times New Roman"/>
          <w:b/>
        </w:rPr>
        <w:t>Description:</w:t>
      </w:r>
    </w:p>
    <w:p w:rsidR="009206E8" w:rsidRDefault="009B4E2F">
      <w:pPr>
        <w:spacing w:after="100" w:line="252" w:lineRule="auto"/>
        <w:rPr>
          <w:rFonts w:ascii="Times New Roman" w:hAnsi="Times New Roman"/>
        </w:rPr>
      </w:pPr>
      <w:r>
        <w:t xml:space="preserve">Pearson Shared Services project uses  Open </w:t>
      </w:r>
      <w:proofErr w:type="spellStart"/>
      <w:r>
        <w:t>Am,Open</w:t>
      </w:r>
      <w:proofErr w:type="spellEnd"/>
      <w:r>
        <w:t xml:space="preserve"> </w:t>
      </w:r>
      <w:proofErr w:type="spellStart"/>
      <w:r>
        <w:t>Idm</w:t>
      </w:r>
      <w:proofErr w:type="spellEnd"/>
      <w:r>
        <w:t xml:space="preserve">  </w:t>
      </w:r>
      <w:proofErr w:type="spellStart"/>
      <w:r>
        <w:t>fordgerock</w:t>
      </w:r>
      <w:proofErr w:type="spellEnd"/>
      <w:r>
        <w:t xml:space="preserve"> access management products which provides </w:t>
      </w:r>
      <w:proofErr w:type="spellStart"/>
      <w:r>
        <w:t>authentication,authorisation,federation,Security,session</w:t>
      </w:r>
      <w:proofErr w:type="spellEnd"/>
      <w:r>
        <w:t xml:space="preserve"> management with different authentication methods like </w:t>
      </w:r>
      <w:proofErr w:type="spellStart"/>
      <w:r>
        <w:t>saml,Oauth,Rest</w:t>
      </w:r>
      <w:proofErr w:type="spellEnd"/>
      <w:r>
        <w:t xml:space="preserve"> </w:t>
      </w:r>
      <w:proofErr w:type="spellStart"/>
      <w:r>
        <w:t>api</w:t>
      </w:r>
      <w:proofErr w:type="spellEnd"/>
      <w:r>
        <w:t xml:space="preserve"> where we used to integrate applications with </w:t>
      </w:r>
      <w:proofErr w:type="spellStart"/>
      <w:r>
        <w:t>OpenAM</w:t>
      </w:r>
      <w:proofErr w:type="spellEnd"/>
      <w:r>
        <w:t xml:space="preserve">  and include role based restriction using </w:t>
      </w:r>
      <w:proofErr w:type="spellStart"/>
      <w:r>
        <w:t>OPenIDM</w:t>
      </w:r>
      <w:proofErr w:type="spellEnd"/>
      <w:r>
        <w:t xml:space="preserve"> tool and involved in development scenario of  various applications </w:t>
      </w:r>
    </w:p>
    <w:p w:rsidR="00B246AA" w:rsidRDefault="00B246AA">
      <w:pPr>
        <w:spacing w:after="100" w:line="252" w:lineRule="auto"/>
        <w:rPr>
          <w:rFonts w:ascii="Times New Roman" w:hAnsi="Times New Roman"/>
          <w:b/>
        </w:rPr>
      </w:pPr>
      <w:r>
        <w:rPr>
          <w:rFonts w:ascii="Times New Roman" w:hAnsi="Times New Roman"/>
          <w:b/>
        </w:rPr>
        <w:t>Role:</w:t>
      </w:r>
      <w:r>
        <w:rPr>
          <w:rFonts w:ascii="Times New Roman" w:hAnsi="Times New Roman"/>
          <w:b/>
        </w:rPr>
        <w:tab/>
      </w:r>
      <w:r>
        <w:rPr>
          <w:rFonts w:ascii="Times New Roman" w:hAnsi="Times New Roman"/>
        </w:rPr>
        <w:t>Java Developer</w:t>
      </w:r>
    </w:p>
    <w:p w:rsidR="00B240FB" w:rsidRDefault="00B240FB">
      <w:pPr>
        <w:spacing w:after="100" w:line="252" w:lineRule="auto"/>
        <w:rPr>
          <w:rFonts w:ascii="Times New Roman" w:hAnsi="Times New Roman"/>
          <w:b/>
        </w:rPr>
      </w:pPr>
    </w:p>
    <w:p w:rsidR="00B240FB" w:rsidRDefault="00B240FB">
      <w:pPr>
        <w:spacing w:after="100" w:line="252" w:lineRule="auto"/>
        <w:rPr>
          <w:rFonts w:ascii="Times New Roman" w:hAnsi="Times New Roman"/>
          <w:b/>
        </w:rPr>
      </w:pPr>
    </w:p>
    <w:p w:rsidR="00B240FB" w:rsidRDefault="00B240FB">
      <w:pPr>
        <w:spacing w:after="100" w:line="252" w:lineRule="auto"/>
        <w:rPr>
          <w:rFonts w:ascii="Times New Roman" w:hAnsi="Times New Roman"/>
          <w:b/>
        </w:rPr>
      </w:pPr>
    </w:p>
    <w:p w:rsidR="009B4E2F" w:rsidRDefault="00B246AA" w:rsidP="009B4E2F">
      <w:pPr>
        <w:spacing w:after="100" w:line="252" w:lineRule="auto"/>
        <w:rPr>
          <w:rFonts w:ascii="Times New Roman" w:hAnsi="Times New Roman"/>
          <w:b/>
        </w:rPr>
      </w:pPr>
      <w:r>
        <w:rPr>
          <w:rFonts w:ascii="Times New Roman" w:hAnsi="Times New Roman"/>
          <w:b/>
        </w:rPr>
        <w:lastRenderedPageBreak/>
        <w:t>Responsibilities:</w:t>
      </w:r>
    </w:p>
    <w:p w:rsidR="00B246AA" w:rsidRDefault="00B246AA" w:rsidP="009B4E2F">
      <w:pPr>
        <w:spacing w:after="100" w:line="252" w:lineRule="auto"/>
        <w:rPr>
          <w:rFonts w:ascii="Arial" w:hAnsi="Arial" w:cs="Arial"/>
          <w:szCs w:val="22"/>
        </w:rPr>
      </w:pPr>
    </w:p>
    <w:p w:rsidR="009B4E2F" w:rsidRPr="009B4E2F" w:rsidRDefault="009B4E2F" w:rsidP="009B4E2F">
      <w:pPr>
        <w:numPr>
          <w:ilvl w:val="0"/>
          <w:numId w:val="2"/>
        </w:numPr>
        <w:tabs>
          <w:tab w:val="left" w:pos="720"/>
        </w:tabs>
        <w:spacing w:after="100" w:line="252" w:lineRule="auto"/>
        <w:rPr>
          <w:rFonts w:ascii="Arial" w:hAnsi="Arial" w:cs="Arial"/>
          <w:szCs w:val="22"/>
        </w:rPr>
      </w:pPr>
      <w:r w:rsidRPr="009B4E2F">
        <w:rPr>
          <w:rFonts w:ascii="Arial" w:hAnsi="Arial" w:cs="Arial"/>
          <w:szCs w:val="22"/>
        </w:rPr>
        <w:t xml:space="preserve">Involved in </w:t>
      </w:r>
      <w:r>
        <w:rPr>
          <w:rFonts w:ascii="Arial" w:hAnsi="Arial" w:cs="Arial"/>
          <w:szCs w:val="22"/>
        </w:rPr>
        <w:t>development of java beans and forms</w:t>
      </w:r>
    </w:p>
    <w:p w:rsidR="009B4E2F" w:rsidRPr="009B4E2F" w:rsidRDefault="009B4E2F" w:rsidP="009B4E2F">
      <w:pPr>
        <w:spacing w:after="100" w:line="252" w:lineRule="auto"/>
        <w:rPr>
          <w:rFonts w:ascii="Times New Roman" w:hAnsi="Times New Roman"/>
          <w:b/>
        </w:rPr>
      </w:pPr>
    </w:p>
    <w:p w:rsidR="005B2806" w:rsidRPr="009B4E2F" w:rsidRDefault="00B246AA" w:rsidP="005B2806">
      <w:pPr>
        <w:numPr>
          <w:ilvl w:val="0"/>
          <w:numId w:val="2"/>
        </w:numPr>
        <w:tabs>
          <w:tab w:val="left" w:pos="720"/>
        </w:tabs>
        <w:spacing w:after="100" w:line="252" w:lineRule="auto"/>
        <w:rPr>
          <w:rFonts w:ascii="Arial" w:hAnsi="Arial" w:cs="Arial"/>
          <w:szCs w:val="22"/>
        </w:rPr>
      </w:pPr>
      <w:r w:rsidRPr="009B4E2F">
        <w:rPr>
          <w:rFonts w:ascii="Arial" w:hAnsi="Arial" w:cs="Arial"/>
          <w:szCs w:val="22"/>
        </w:rPr>
        <w:t xml:space="preserve">Involved in </w:t>
      </w:r>
      <w:r w:rsidR="005B2806" w:rsidRPr="009B4E2F">
        <w:rPr>
          <w:rFonts w:ascii="Arial" w:hAnsi="Arial" w:cs="Arial"/>
          <w:szCs w:val="22"/>
        </w:rPr>
        <w:t xml:space="preserve">various application integrations using tools </w:t>
      </w:r>
      <w:proofErr w:type="spellStart"/>
      <w:r w:rsidR="005B2806" w:rsidRPr="009B4E2F">
        <w:rPr>
          <w:rFonts w:ascii="Arial" w:hAnsi="Arial" w:cs="Arial"/>
          <w:szCs w:val="22"/>
        </w:rPr>
        <w:t>OPenAm</w:t>
      </w:r>
      <w:proofErr w:type="spellEnd"/>
      <w:r w:rsidR="005B2806" w:rsidRPr="009B4E2F">
        <w:rPr>
          <w:rFonts w:ascii="Arial" w:hAnsi="Arial" w:cs="Arial"/>
          <w:szCs w:val="22"/>
        </w:rPr>
        <w:t xml:space="preserve"> and Open </w:t>
      </w:r>
      <w:proofErr w:type="spellStart"/>
      <w:r w:rsidR="005B2806" w:rsidRPr="009B4E2F">
        <w:rPr>
          <w:rFonts w:ascii="Arial" w:hAnsi="Arial" w:cs="Arial"/>
          <w:szCs w:val="22"/>
        </w:rPr>
        <w:t>Idm</w:t>
      </w:r>
      <w:proofErr w:type="spellEnd"/>
      <w:r w:rsidR="005B2806" w:rsidRPr="009B4E2F">
        <w:rPr>
          <w:rFonts w:ascii="Arial" w:hAnsi="Arial" w:cs="Arial"/>
          <w:szCs w:val="22"/>
        </w:rPr>
        <w:t xml:space="preserve"> </w:t>
      </w:r>
    </w:p>
    <w:p w:rsidR="00B246AA" w:rsidRPr="009B4E2F" w:rsidRDefault="00B246AA">
      <w:pPr>
        <w:numPr>
          <w:ilvl w:val="0"/>
          <w:numId w:val="2"/>
        </w:numPr>
        <w:tabs>
          <w:tab w:val="left" w:pos="720"/>
        </w:tabs>
        <w:spacing w:after="100" w:line="252" w:lineRule="auto"/>
        <w:rPr>
          <w:rFonts w:ascii="Arial" w:hAnsi="Arial" w:cs="Arial"/>
          <w:szCs w:val="22"/>
        </w:rPr>
      </w:pPr>
      <w:r w:rsidRPr="009B4E2F">
        <w:rPr>
          <w:rFonts w:ascii="Arial" w:hAnsi="Arial" w:cs="Arial"/>
          <w:szCs w:val="22"/>
        </w:rPr>
        <w:t xml:space="preserve">Involved in deployment of application in </w:t>
      </w:r>
      <w:proofErr w:type="spellStart"/>
      <w:r w:rsidR="005B2806" w:rsidRPr="009B4E2F">
        <w:rPr>
          <w:rFonts w:ascii="Arial" w:hAnsi="Arial" w:cs="Arial"/>
          <w:szCs w:val="22"/>
        </w:rPr>
        <w:t>aws</w:t>
      </w:r>
      <w:proofErr w:type="spellEnd"/>
    </w:p>
    <w:p w:rsidR="005B2806" w:rsidRPr="009B4E2F" w:rsidRDefault="00B246AA" w:rsidP="005B2806">
      <w:pPr>
        <w:numPr>
          <w:ilvl w:val="0"/>
          <w:numId w:val="2"/>
        </w:numPr>
        <w:tabs>
          <w:tab w:val="left" w:pos="720"/>
        </w:tabs>
        <w:spacing w:after="100" w:line="252" w:lineRule="auto"/>
        <w:rPr>
          <w:rFonts w:ascii="Arial" w:eastAsia="Palatino Linotype" w:hAnsi="Arial" w:cs="Arial"/>
          <w:szCs w:val="22"/>
        </w:rPr>
      </w:pPr>
      <w:r w:rsidRPr="009B4E2F">
        <w:rPr>
          <w:rFonts w:ascii="Arial" w:hAnsi="Arial" w:cs="Arial"/>
          <w:szCs w:val="22"/>
        </w:rPr>
        <w:t xml:space="preserve">Involved in application development from </w:t>
      </w:r>
      <w:proofErr w:type="spellStart"/>
      <w:r w:rsidR="005B2806" w:rsidRPr="009B4E2F">
        <w:rPr>
          <w:rFonts w:ascii="Arial" w:hAnsi="Arial" w:cs="Arial"/>
          <w:szCs w:val="22"/>
        </w:rPr>
        <w:t>Ldap</w:t>
      </w:r>
      <w:proofErr w:type="spellEnd"/>
      <w:r w:rsidR="005B2806" w:rsidRPr="009B4E2F">
        <w:rPr>
          <w:rFonts w:ascii="Arial" w:hAnsi="Arial" w:cs="Arial"/>
          <w:szCs w:val="22"/>
        </w:rPr>
        <w:t xml:space="preserve"> </w:t>
      </w:r>
      <w:r w:rsidRPr="009B4E2F">
        <w:rPr>
          <w:rFonts w:ascii="Arial" w:hAnsi="Arial" w:cs="Arial"/>
          <w:szCs w:val="22"/>
        </w:rPr>
        <w:t xml:space="preserve">using </w:t>
      </w:r>
      <w:proofErr w:type="spellStart"/>
      <w:r w:rsidR="005B2806" w:rsidRPr="009B4E2F">
        <w:rPr>
          <w:rFonts w:ascii="Arial" w:hAnsi="Arial" w:cs="Arial"/>
          <w:szCs w:val="22"/>
        </w:rPr>
        <w:t>Using</w:t>
      </w:r>
      <w:proofErr w:type="spellEnd"/>
      <w:r w:rsidR="005B2806" w:rsidRPr="009B4E2F">
        <w:rPr>
          <w:rFonts w:ascii="Arial" w:hAnsi="Arial" w:cs="Arial"/>
          <w:szCs w:val="22"/>
        </w:rPr>
        <w:t xml:space="preserve">  </w:t>
      </w:r>
      <w:proofErr w:type="spellStart"/>
      <w:r w:rsidR="005B2806" w:rsidRPr="009B4E2F">
        <w:rPr>
          <w:rFonts w:ascii="Arial" w:hAnsi="Arial" w:cs="Arial"/>
          <w:szCs w:val="22"/>
        </w:rPr>
        <w:t>vds</w:t>
      </w:r>
      <w:proofErr w:type="spellEnd"/>
      <w:r w:rsidR="005B2806" w:rsidRPr="009B4E2F">
        <w:rPr>
          <w:rFonts w:ascii="Arial" w:hAnsi="Arial" w:cs="Arial"/>
          <w:szCs w:val="22"/>
        </w:rPr>
        <w:t xml:space="preserve"> </w:t>
      </w:r>
      <w:proofErr w:type="spellStart"/>
      <w:r w:rsidR="005B2806" w:rsidRPr="009B4E2F">
        <w:rPr>
          <w:rFonts w:ascii="Arial" w:hAnsi="Arial" w:cs="Arial"/>
          <w:szCs w:val="22"/>
        </w:rPr>
        <w:t>Radient</w:t>
      </w:r>
      <w:proofErr w:type="spellEnd"/>
      <w:r w:rsidR="005B2806" w:rsidRPr="009B4E2F">
        <w:rPr>
          <w:rFonts w:ascii="Arial" w:hAnsi="Arial" w:cs="Arial"/>
          <w:szCs w:val="22"/>
        </w:rPr>
        <w:t xml:space="preserve"> Logic</w:t>
      </w:r>
    </w:p>
    <w:p w:rsidR="00904D46" w:rsidRPr="009B4E2F" w:rsidRDefault="00B246AA" w:rsidP="005B2806">
      <w:pPr>
        <w:numPr>
          <w:ilvl w:val="0"/>
          <w:numId w:val="2"/>
        </w:numPr>
        <w:tabs>
          <w:tab w:val="left" w:pos="720"/>
        </w:tabs>
        <w:spacing w:after="100" w:line="252" w:lineRule="auto"/>
        <w:rPr>
          <w:rFonts w:ascii="Arial" w:eastAsia="Calibri" w:hAnsi="Arial" w:cs="Arial"/>
          <w:szCs w:val="22"/>
        </w:rPr>
      </w:pPr>
      <w:r w:rsidRPr="009B4E2F">
        <w:rPr>
          <w:rFonts w:ascii="Arial" w:hAnsi="Arial" w:cs="Arial"/>
          <w:szCs w:val="22"/>
        </w:rPr>
        <w:t>Involved in</w:t>
      </w:r>
      <w:r w:rsidR="005B2806" w:rsidRPr="009B4E2F">
        <w:rPr>
          <w:rFonts w:ascii="Arial" w:hAnsi="Arial" w:cs="Arial"/>
          <w:szCs w:val="22"/>
        </w:rPr>
        <w:t xml:space="preserve"> token </w:t>
      </w:r>
      <w:r w:rsidR="00904D46" w:rsidRPr="009B4E2F">
        <w:rPr>
          <w:rFonts w:ascii="Arial" w:hAnsi="Arial" w:cs="Arial"/>
          <w:szCs w:val="22"/>
        </w:rPr>
        <w:t>evaluation and fixing problems</w:t>
      </w:r>
    </w:p>
    <w:p w:rsidR="00B246AA" w:rsidRPr="009B4E2F" w:rsidRDefault="00904D46" w:rsidP="005B2806">
      <w:pPr>
        <w:numPr>
          <w:ilvl w:val="0"/>
          <w:numId w:val="2"/>
        </w:numPr>
        <w:tabs>
          <w:tab w:val="left" w:pos="720"/>
        </w:tabs>
        <w:spacing w:after="100" w:line="252" w:lineRule="auto"/>
        <w:rPr>
          <w:rFonts w:ascii="Arial" w:eastAsia="Calibri" w:hAnsi="Arial" w:cs="Arial"/>
          <w:szCs w:val="22"/>
        </w:rPr>
      </w:pPr>
      <w:r w:rsidRPr="009B4E2F">
        <w:rPr>
          <w:rFonts w:ascii="Arial" w:hAnsi="Arial" w:cs="Arial"/>
          <w:szCs w:val="22"/>
        </w:rPr>
        <w:t xml:space="preserve">Involved in coding application </w:t>
      </w:r>
      <w:proofErr w:type="gramStart"/>
      <w:r w:rsidRPr="009B4E2F">
        <w:rPr>
          <w:rFonts w:ascii="Arial" w:hAnsi="Arial" w:cs="Arial"/>
          <w:szCs w:val="22"/>
        </w:rPr>
        <w:t xml:space="preserve">using </w:t>
      </w:r>
      <w:r w:rsidR="005B2806" w:rsidRPr="009B4E2F">
        <w:rPr>
          <w:rFonts w:ascii="Arial" w:hAnsi="Arial" w:cs="Arial"/>
          <w:szCs w:val="22"/>
        </w:rPr>
        <w:t xml:space="preserve"> Rest</w:t>
      </w:r>
      <w:proofErr w:type="gramEnd"/>
      <w:r w:rsidR="005B2806" w:rsidRPr="009B4E2F">
        <w:rPr>
          <w:rFonts w:ascii="Arial" w:hAnsi="Arial" w:cs="Arial"/>
          <w:szCs w:val="22"/>
        </w:rPr>
        <w:t xml:space="preserve"> full </w:t>
      </w:r>
      <w:proofErr w:type="spellStart"/>
      <w:r w:rsidR="005B2806" w:rsidRPr="009B4E2F">
        <w:rPr>
          <w:rFonts w:ascii="Arial" w:hAnsi="Arial" w:cs="Arial"/>
          <w:szCs w:val="22"/>
        </w:rPr>
        <w:t>webservices</w:t>
      </w:r>
      <w:proofErr w:type="spellEnd"/>
      <w:r w:rsidR="005B2806" w:rsidRPr="009B4E2F">
        <w:rPr>
          <w:rFonts w:ascii="Arial" w:hAnsi="Arial" w:cs="Arial"/>
          <w:szCs w:val="22"/>
        </w:rPr>
        <w:t>.</w:t>
      </w:r>
    </w:p>
    <w:p w:rsidR="00904D46" w:rsidRPr="009B4E2F" w:rsidRDefault="00904D46" w:rsidP="00904D46">
      <w:pPr>
        <w:numPr>
          <w:ilvl w:val="0"/>
          <w:numId w:val="2"/>
        </w:numPr>
        <w:spacing w:after="160" w:line="252" w:lineRule="auto"/>
        <w:rPr>
          <w:rFonts w:ascii="Arial" w:eastAsia="Arial" w:hAnsi="Arial" w:cs="Arial"/>
          <w:szCs w:val="22"/>
        </w:rPr>
      </w:pPr>
      <w:r w:rsidRPr="009B4E2F">
        <w:rPr>
          <w:rFonts w:ascii="Arial" w:eastAsia="Arial" w:hAnsi="Arial" w:cs="Arial"/>
          <w:szCs w:val="22"/>
        </w:rPr>
        <w:t>Involved in coding reviews and enhancement of the application.</w:t>
      </w:r>
    </w:p>
    <w:p w:rsidR="00904D46" w:rsidRPr="009B4E2F" w:rsidRDefault="00904D46" w:rsidP="00904D46">
      <w:pPr>
        <w:numPr>
          <w:ilvl w:val="0"/>
          <w:numId w:val="2"/>
        </w:numPr>
        <w:spacing w:after="160" w:line="252" w:lineRule="auto"/>
        <w:rPr>
          <w:rFonts w:ascii="Arial" w:eastAsia="Arial" w:hAnsi="Arial" w:cs="Arial"/>
          <w:szCs w:val="22"/>
        </w:rPr>
      </w:pPr>
      <w:r w:rsidRPr="009B4E2F">
        <w:rPr>
          <w:rFonts w:ascii="Arial" w:eastAsia="Arial" w:hAnsi="Arial" w:cs="Arial"/>
          <w:szCs w:val="22"/>
        </w:rPr>
        <w:t>Successfully executed all the test cases and fixed any bugs/issues identified during the test cycles.</w:t>
      </w:r>
    </w:p>
    <w:p w:rsidR="00904D46" w:rsidRPr="009B4E2F" w:rsidRDefault="00904D46" w:rsidP="00904D46">
      <w:pPr>
        <w:numPr>
          <w:ilvl w:val="0"/>
          <w:numId w:val="2"/>
        </w:numPr>
        <w:spacing w:after="160" w:line="252" w:lineRule="auto"/>
        <w:rPr>
          <w:rFonts w:ascii="Arial" w:hAnsi="Arial" w:cs="Arial"/>
          <w:szCs w:val="22"/>
        </w:rPr>
      </w:pPr>
      <w:r w:rsidRPr="009B4E2F">
        <w:rPr>
          <w:rFonts w:ascii="Arial" w:eastAsia="Arial" w:hAnsi="Arial" w:cs="Arial"/>
          <w:szCs w:val="22"/>
        </w:rPr>
        <w:t>Involved in using XML for developing tool for user interface customization.</w:t>
      </w:r>
    </w:p>
    <w:p w:rsidR="00904D46" w:rsidRDefault="00904D46" w:rsidP="00904D46">
      <w:pPr>
        <w:numPr>
          <w:ilvl w:val="0"/>
          <w:numId w:val="2"/>
        </w:numPr>
        <w:spacing w:after="100" w:line="252" w:lineRule="auto"/>
        <w:rPr>
          <w:rFonts w:eastAsia="Calibri" w:cs="Calibri"/>
        </w:rPr>
      </w:pPr>
      <w:r w:rsidRPr="009B4E2F">
        <w:rPr>
          <w:rFonts w:ascii="Arial" w:hAnsi="Arial" w:cs="Arial"/>
          <w:szCs w:val="22"/>
        </w:rPr>
        <w:t>Interacted with JNDI/RMI using multiple instances in Application Server</w:t>
      </w:r>
      <w:r>
        <w:rPr>
          <w:rFonts w:ascii="Times New Roman" w:hAnsi="Times New Roman"/>
        </w:rPr>
        <w:t>.</w:t>
      </w:r>
    </w:p>
    <w:p w:rsidR="00904D46" w:rsidRDefault="00904D46" w:rsidP="00904D46">
      <w:pPr>
        <w:tabs>
          <w:tab w:val="left" w:pos="720"/>
        </w:tabs>
        <w:spacing w:after="100" w:line="252" w:lineRule="auto"/>
        <w:ind w:left="720"/>
        <w:rPr>
          <w:rFonts w:eastAsia="Calibri" w:cs="Calibri"/>
        </w:rPr>
      </w:pPr>
    </w:p>
    <w:p w:rsidR="00B246AA" w:rsidRDefault="00B246AA">
      <w:pPr>
        <w:rPr>
          <w:rFonts w:eastAsia="Calibri" w:cs="Calibri"/>
        </w:rPr>
      </w:pPr>
    </w:p>
    <w:p w:rsidR="00B246AA" w:rsidRDefault="00B246AA">
      <w:pPr>
        <w:spacing w:after="100" w:line="252" w:lineRule="auto"/>
        <w:rPr>
          <w:rFonts w:ascii="Verdana" w:eastAsia="Verdana" w:hAnsi="Verdana" w:cs="Verdana"/>
          <w:b/>
          <w:sz w:val="20"/>
        </w:rPr>
      </w:pPr>
      <w:r>
        <w:rPr>
          <w:rFonts w:ascii="Verdana" w:eastAsia="Verdana" w:hAnsi="Verdana" w:cs="Verdana"/>
          <w:b/>
          <w:sz w:val="20"/>
        </w:rPr>
        <w:t>Project #2:</w:t>
      </w:r>
    </w:p>
    <w:p w:rsidR="00B246AA" w:rsidRDefault="00B246AA">
      <w:pPr>
        <w:spacing w:line="252" w:lineRule="auto"/>
        <w:rPr>
          <w:rFonts w:ascii="Times New Roman" w:hAnsi="Times New Roman"/>
        </w:rPr>
      </w:pPr>
      <w:r>
        <w:rPr>
          <w:rFonts w:ascii="Verdana" w:eastAsia="Verdana" w:hAnsi="Verdana" w:cs="Verdana"/>
          <w:b/>
          <w:sz w:val="20"/>
        </w:rPr>
        <w:tab/>
      </w:r>
      <w:r w:rsidR="008C0223">
        <w:rPr>
          <w:rFonts w:ascii="Times New Roman" w:hAnsi="Times New Roman"/>
          <w:b/>
          <w:sz w:val="20"/>
        </w:rPr>
        <w:t>Title</w:t>
      </w:r>
      <w:r w:rsidR="008C0223">
        <w:rPr>
          <w:rFonts w:ascii="Times New Roman" w:hAnsi="Times New Roman"/>
          <w:b/>
          <w:sz w:val="20"/>
        </w:rPr>
        <w:tab/>
      </w:r>
      <w:r w:rsidR="008C0223">
        <w:rPr>
          <w:rFonts w:ascii="Times New Roman" w:hAnsi="Times New Roman"/>
          <w:b/>
          <w:sz w:val="20"/>
        </w:rPr>
        <w:tab/>
      </w:r>
      <w:r w:rsidR="008C0223">
        <w:rPr>
          <w:rFonts w:ascii="Times New Roman" w:hAnsi="Times New Roman"/>
          <w:b/>
          <w:sz w:val="20"/>
        </w:rPr>
        <w:tab/>
        <w:t xml:space="preserve">:  </w:t>
      </w:r>
      <w:r>
        <w:rPr>
          <w:rFonts w:ascii="Times New Roman" w:hAnsi="Times New Roman"/>
          <w:b/>
          <w:sz w:val="20"/>
        </w:rPr>
        <w:t>Master Data Record Manager (MDRM)</w:t>
      </w:r>
    </w:p>
    <w:p w:rsidR="00B246AA" w:rsidRDefault="008C0223">
      <w:pPr>
        <w:spacing w:line="252" w:lineRule="auto"/>
        <w:rPr>
          <w:rFonts w:ascii="Times New Roman" w:hAnsi="Times New Roman"/>
        </w:rPr>
      </w:pPr>
      <w:r>
        <w:rPr>
          <w:rFonts w:ascii="Times New Roman" w:hAnsi="Times New Roman"/>
        </w:rPr>
        <w:tab/>
        <w:t>Client</w:t>
      </w:r>
      <w:r>
        <w:rPr>
          <w:rFonts w:ascii="Times New Roman" w:hAnsi="Times New Roman"/>
        </w:rPr>
        <w:tab/>
      </w:r>
      <w:r>
        <w:rPr>
          <w:rFonts w:ascii="Times New Roman" w:hAnsi="Times New Roman"/>
        </w:rPr>
        <w:tab/>
      </w:r>
      <w:r>
        <w:rPr>
          <w:rFonts w:ascii="Times New Roman" w:hAnsi="Times New Roman"/>
        </w:rPr>
        <w:tab/>
        <w:t xml:space="preserve">:  </w:t>
      </w:r>
      <w:r w:rsidR="00B246AA">
        <w:rPr>
          <w:rFonts w:ascii="Times New Roman" w:hAnsi="Times New Roman"/>
        </w:rPr>
        <w:t xml:space="preserve">Noble Energy, Inc. and Ultra </w:t>
      </w:r>
      <w:proofErr w:type="spellStart"/>
      <w:r w:rsidR="00B246AA">
        <w:rPr>
          <w:rFonts w:ascii="Times New Roman" w:hAnsi="Times New Roman"/>
        </w:rPr>
        <w:t>TechCement</w:t>
      </w:r>
      <w:proofErr w:type="gramStart"/>
      <w:r w:rsidR="00B246AA">
        <w:rPr>
          <w:rFonts w:ascii="Times New Roman" w:hAnsi="Times New Roman"/>
        </w:rPr>
        <w:t>,Adani</w:t>
      </w:r>
      <w:proofErr w:type="spellEnd"/>
      <w:proofErr w:type="gramEnd"/>
    </w:p>
    <w:p w:rsidR="00B246AA" w:rsidRDefault="008C0223">
      <w:pPr>
        <w:spacing w:after="100" w:line="252" w:lineRule="auto"/>
        <w:rPr>
          <w:rFonts w:eastAsia="Calibri" w:cs="Calibri"/>
        </w:rPr>
      </w:pPr>
      <w:r>
        <w:rPr>
          <w:rFonts w:ascii="Times New Roman" w:hAnsi="Times New Roman"/>
        </w:rPr>
        <w:tab/>
        <w:t>Java Environment</w:t>
      </w:r>
      <w:r>
        <w:rPr>
          <w:rFonts w:ascii="Times New Roman" w:hAnsi="Times New Roman"/>
        </w:rPr>
        <w:tab/>
      </w:r>
      <w:r>
        <w:rPr>
          <w:rFonts w:ascii="Times New Roman" w:hAnsi="Times New Roman"/>
        </w:rPr>
        <w:tab/>
        <w:t xml:space="preserve">: </w:t>
      </w:r>
      <w:r w:rsidR="00B246AA">
        <w:rPr>
          <w:rFonts w:ascii="Times New Roman" w:hAnsi="Times New Roman"/>
        </w:rPr>
        <w:t>JDK1.7, JSP2.0, Servlet2.5</w:t>
      </w:r>
      <w:proofErr w:type="gramStart"/>
      <w:r w:rsidR="00B246AA">
        <w:rPr>
          <w:rFonts w:ascii="Times New Roman" w:hAnsi="Times New Roman"/>
        </w:rPr>
        <w:t>,Spring3.2,Hibernate4</w:t>
      </w:r>
      <w:proofErr w:type="gramEnd"/>
    </w:p>
    <w:p w:rsidR="00B246AA" w:rsidRDefault="00B246AA">
      <w:pPr>
        <w:spacing w:after="100" w:line="252" w:lineRule="auto"/>
        <w:ind w:left="3600" w:firstLine="720"/>
        <w:rPr>
          <w:rFonts w:eastAsia="Calibri" w:cs="Calibri"/>
        </w:rPr>
      </w:pPr>
    </w:p>
    <w:p w:rsidR="00B246AA" w:rsidRDefault="008C0223">
      <w:pPr>
        <w:spacing w:after="100" w:line="252" w:lineRule="auto"/>
        <w:rPr>
          <w:rFonts w:ascii="Times New Roman" w:hAnsi="Times New Roman"/>
        </w:rPr>
      </w:pPr>
      <w:r>
        <w:rPr>
          <w:rFonts w:ascii="Times New Roman" w:hAnsi="Times New Roman"/>
        </w:rPr>
        <w:tab/>
        <w:t>Data Base and Tools</w:t>
      </w:r>
      <w:r>
        <w:rPr>
          <w:rFonts w:ascii="Times New Roman" w:hAnsi="Times New Roman"/>
        </w:rPr>
        <w:tab/>
      </w:r>
      <w:r>
        <w:rPr>
          <w:rFonts w:ascii="Times New Roman" w:hAnsi="Times New Roman"/>
        </w:rPr>
        <w:tab/>
        <w:t xml:space="preserve">: </w:t>
      </w:r>
      <w:r w:rsidR="00B246AA">
        <w:rPr>
          <w:rFonts w:ascii="Times New Roman" w:hAnsi="Times New Roman"/>
        </w:rPr>
        <w:t>Oracle 10g and Toad for Oracle.</w:t>
      </w:r>
    </w:p>
    <w:p w:rsidR="00B246AA" w:rsidRDefault="008C0223">
      <w:pPr>
        <w:spacing w:line="252" w:lineRule="auto"/>
        <w:rPr>
          <w:rFonts w:ascii="Times New Roman" w:hAnsi="Times New Roman"/>
        </w:rPr>
      </w:pPr>
      <w:r>
        <w:rPr>
          <w:rFonts w:ascii="Times New Roman" w:hAnsi="Times New Roman"/>
        </w:rPr>
        <w:tab/>
        <w:t>Application Servers</w:t>
      </w:r>
      <w:r>
        <w:rPr>
          <w:rFonts w:ascii="Times New Roman" w:hAnsi="Times New Roman"/>
        </w:rPr>
        <w:tab/>
      </w:r>
      <w:r>
        <w:rPr>
          <w:rFonts w:ascii="Times New Roman" w:hAnsi="Times New Roman"/>
        </w:rPr>
        <w:tab/>
        <w:t xml:space="preserve">: </w:t>
      </w:r>
      <w:proofErr w:type="spellStart"/>
      <w:r w:rsidR="00B246AA">
        <w:rPr>
          <w:rFonts w:ascii="Times New Roman" w:hAnsi="Times New Roman"/>
        </w:rPr>
        <w:t>JBoss</w:t>
      </w:r>
      <w:proofErr w:type="spellEnd"/>
      <w:r w:rsidR="00B246AA">
        <w:rPr>
          <w:rFonts w:ascii="Times New Roman" w:hAnsi="Times New Roman"/>
        </w:rPr>
        <w:t xml:space="preserve"> (Development), </w:t>
      </w:r>
      <w:proofErr w:type="spellStart"/>
      <w:r w:rsidR="00B246AA">
        <w:rPr>
          <w:rFonts w:ascii="Times New Roman" w:hAnsi="Times New Roman"/>
        </w:rPr>
        <w:t>Weblogic</w:t>
      </w:r>
      <w:proofErr w:type="spellEnd"/>
      <w:r w:rsidR="00B246AA">
        <w:rPr>
          <w:rFonts w:ascii="Times New Roman" w:hAnsi="Times New Roman"/>
        </w:rPr>
        <w:t xml:space="preserve"> (Production).</w:t>
      </w:r>
    </w:p>
    <w:p w:rsidR="00B246AA" w:rsidRDefault="008C0223">
      <w:pPr>
        <w:spacing w:line="252" w:lineRule="auto"/>
        <w:rPr>
          <w:rFonts w:ascii="Times New Roman" w:hAnsi="Times New Roman"/>
        </w:rPr>
      </w:pPr>
      <w:r>
        <w:rPr>
          <w:rFonts w:ascii="Times New Roman" w:hAnsi="Times New Roman"/>
        </w:rPr>
        <w:t xml:space="preserve">       IDE</w:t>
      </w:r>
      <w:r>
        <w:rPr>
          <w:rFonts w:ascii="Times New Roman" w:hAnsi="Times New Roman"/>
        </w:rPr>
        <w:tab/>
      </w:r>
      <w:r>
        <w:rPr>
          <w:rFonts w:ascii="Times New Roman" w:hAnsi="Times New Roman"/>
        </w:rPr>
        <w:tab/>
      </w:r>
      <w:r>
        <w:rPr>
          <w:rFonts w:ascii="Times New Roman" w:hAnsi="Times New Roman"/>
        </w:rPr>
        <w:tab/>
        <w:t xml:space="preserve">: </w:t>
      </w:r>
      <w:proofErr w:type="spellStart"/>
      <w:r w:rsidR="00B246AA">
        <w:rPr>
          <w:rFonts w:ascii="Times New Roman" w:hAnsi="Times New Roman"/>
        </w:rPr>
        <w:t>Netbeans</w:t>
      </w:r>
      <w:proofErr w:type="spellEnd"/>
      <w:r w:rsidR="00B246AA">
        <w:rPr>
          <w:rFonts w:ascii="Times New Roman" w:hAnsi="Times New Roman"/>
        </w:rPr>
        <w:t xml:space="preserve"> 7.4</w:t>
      </w:r>
    </w:p>
    <w:p w:rsidR="00B246AA" w:rsidRDefault="008C0223">
      <w:pPr>
        <w:spacing w:after="100" w:line="252" w:lineRule="auto"/>
        <w:rPr>
          <w:rFonts w:ascii="Times New Roman" w:hAnsi="Times New Roman"/>
        </w:rPr>
      </w:pPr>
      <w:r>
        <w:rPr>
          <w:rFonts w:ascii="Times New Roman" w:hAnsi="Times New Roman"/>
        </w:rPr>
        <w:tab/>
        <w:t>Duration</w:t>
      </w:r>
      <w:r>
        <w:rPr>
          <w:rFonts w:ascii="Times New Roman" w:hAnsi="Times New Roman"/>
        </w:rPr>
        <w:tab/>
      </w:r>
      <w:r>
        <w:rPr>
          <w:rFonts w:ascii="Times New Roman" w:hAnsi="Times New Roman"/>
        </w:rPr>
        <w:tab/>
      </w:r>
      <w:r>
        <w:rPr>
          <w:rFonts w:ascii="Times New Roman" w:hAnsi="Times New Roman"/>
        </w:rPr>
        <w:tab/>
        <w:t xml:space="preserve">: </w:t>
      </w:r>
      <w:r w:rsidR="00904D46">
        <w:rPr>
          <w:rFonts w:ascii="Times New Roman" w:hAnsi="Times New Roman"/>
        </w:rPr>
        <w:t xml:space="preserve"> April 2014 to Dec 2015</w:t>
      </w:r>
    </w:p>
    <w:p w:rsidR="00B246AA" w:rsidRDefault="008C0223">
      <w:pPr>
        <w:spacing w:line="252" w:lineRule="auto"/>
        <w:rPr>
          <w:rFonts w:ascii="Times New Roman" w:hAnsi="Times New Roman"/>
          <w:b/>
        </w:rPr>
      </w:pPr>
      <w:r>
        <w:rPr>
          <w:rFonts w:ascii="Times New Roman" w:hAnsi="Times New Roman"/>
        </w:rPr>
        <w:tab/>
        <w:t>Team size</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w:t>
      </w:r>
      <w:r w:rsidR="00B246AA">
        <w:rPr>
          <w:rFonts w:ascii="Times New Roman" w:hAnsi="Times New Roman"/>
        </w:rPr>
        <w:t>6</w:t>
      </w:r>
      <w:proofErr w:type="gramEnd"/>
    </w:p>
    <w:p w:rsidR="00B246AA" w:rsidRDefault="00B246AA">
      <w:pPr>
        <w:spacing w:after="100" w:line="252" w:lineRule="auto"/>
        <w:rPr>
          <w:rFonts w:ascii="Times New Roman" w:hAnsi="Times New Roman"/>
          <w:b/>
        </w:rPr>
      </w:pPr>
      <w:r>
        <w:rPr>
          <w:rFonts w:ascii="Times New Roman" w:hAnsi="Times New Roman"/>
          <w:b/>
        </w:rPr>
        <w:t>Description:</w:t>
      </w:r>
    </w:p>
    <w:p w:rsidR="00B246AA" w:rsidRDefault="00B246AA">
      <w:pPr>
        <w:spacing w:after="100" w:line="252" w:lineRule="auto"/>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rPr>
        <w:t>Master Data Record Manager is a data cleansing web application tool to maintain quality and unique data for the materials. MDRM is used already existing Ontology classification and characteristics to maintain data quality for client. This tool is used to create new material data for the existing ontology then catalogued created data and process description generation based on application roles End User, Cataloguer, Approver, Group Cataloguer and Admin. MDRM tool is used to transfer catalogued data to ERP also.</w:t>
      </w:r>
    </w:p>
    <w:p w:rsidR="00B246AA" w:rsidRDefault="00B246AA">
      <w:pPr>
        <w:spacing w:after="100" w:line="252" w:lineRule="auto"/>
        <w:rPr>
          <w:rFonts w:ascii="Times New Roman" w:hAnsi="Times New Roman"/>
          <w:b/>
        </w:rPr>
      </w:pPr>
      <w:r>
        <w:rPr>
          <w:rFonts w:ascii="Times New Roman" w:hAnsi="Times New Roman"/>
          <w:b/>
        </w:rPr>
        <w:t>Role:</w:t>
      </w:r>
      <w:r>
        <w:rPr>
          <w:rFonts w:ascii="Times New Roman" w:hAnsi="Times New Roman"/>
          <w:b/>
        </w:rPr>
        <w:tab/>
      </w:r>
      <w:r>
        <w:rPr>
          <w:rFonts w:ascii="Times New Roman" w:hAnsi="Times New Roman"/>
        </w:rPr>
        <w:t>Java Developer</w:t>
      </w:r>
    </w:p>
    <w:p w:rsidR="00B246AA" w:rsidRDefault="00B246AA">
      <w:pPr>
        <w:spacing w:after="100" w:line="252" w:lineRule="auto"/>
        <w:rPr>
          <w:rFonts w:ascii="Times New Roman" w:hAnsi="Times New Roman"/>
        </w:rPr>
      </w:pPr>
      <w:r>
        <w:rPr>
          <w:rFonts w:ascii="Times New Roman" w:hAnsi="Times New Roman"/>
          <w:b/>
        </w:rPr>
        <w:t>Responsibilities:</w:t>
      </w:r>
    </w:p>
    <w:p w:rsidR="00B246AA" w:rsidRDefault="00B246AA">
      <w:pPr>
        <w:numPr>
          <w:ilvl w:val="0"/>
          <w:numId w:val="3"/>
        </w:numPr>
        <w:tabs>
          <w:tab w:val="clear" w:pos="717"/>
          <w:tab w:val="left" w:pos="714"/>
        </w:tabs>
        <w:spacing w:after="100" w:line="252" w:lineRule="auto"/>
        <w:ind w:left="714"/>
        <w:rPr>
          <w:rFonts w:ascii="Times New Roman" w:hAnsi="Times New Roman"/>
        </w:rPr>
      </w:pPr>
      <w:r>
        <w:rPr>
          <w:rFonts w:ascii="Times New Roman" w:hAnsi="Times New Roman"/>
        </w:rPr>
        <w:t>Involved in project configurations</w:t>
      </w:r>
    </w:p>
    <w:p w:rsidR="00B246AA" w:rsidRDefault="00B246AA">
      <w:pPr>
        <w:numPr>
          <w:ilvl w:val="0"/>
          <w:numId w:val="3"/>
        </w:numPr>
        <w:tabs>
          <w:tab w:val="clear" w:pos="717"/>
          <w:tab w:val="left" w:pos="714"/>
        </w:tabs>
        <w:spacing w:after="100" w:line="252" w:lineRule="auto"/>
        <w:ind w:left="714"/>
        <w:rPr>
          <w:rFonts w:ascii="Times New Roman" w:hAnsi="Times New Roman"/>
        </w:rPr>
      </w:pPr>
      <w:proofErr w:type="gramStart"/>
      <w:r>
        <w:rPr>
          <w:rFonts w:ascii="Times New Roman" w:hAnsi="Times New Roman"/>
        </w:rPr>
        <w:t>Developed  business</w:t>
      </w:r>
      <w:proofErr w:type="gramEnd"/>
      <w:r>
        <w:rPr>
          <w:rFonts w:ascii="Times New Roman" w:hAnsi="Times New Roman"/>
        </w:rPr>
        <w:t xml:space="preserve"> logic classes and DAO classes to developed modules.</w:t>
      </w:r>
    </w:p>
    <w:p w:rsidR="00B246AA" w:rsidRDefault="00B246AA">
      <w:pPr>
        <w:numPr>
          <w:ilvl w:val="0"/>
          <w:numId w:val="3"/>
        </w:numPr>
        <w:tabs>
          <w:tab w:val="clear" w:pos="717"/>
          <w:tab w:val="left" w:pos="714"/>
        </w:tabs>
        <w:spacing w:after="100" w:line="252" w:lineRule="auto"/>
        <w:ind w:left="714"/>
        <w:rPr>
          <w:rFonts w:ascii="Times New Roman" w:hAnsi="Times New Roman"/>
        </w:rPr>
      </w:pPr>
      <w:r>
        <w:rPr>
          <w:rFonts w:ascii="Times New Roman" w:hAnsi="Times New Roman"/>
        </w:rPr>
        <w:t>Involved in development UI using JSP forms.</w:t>
      </w:r>
    </w:p>
    <w:p w:rsidR="00B246AA" w:rsidRDefault="00B246AA">
      <w:pPr>
        <w:numPr>
          <w:ilvl w:val="0"/>
          <w:numId w:val="3"/>
        </w:numPr>
        <w:tabs>
          <w:tab w:val="clear" w:pos="717"/>
          <w:tab w:val="left" w:pos="714"/>
        </w:tabs>
        <w:spacing w:after="100" w:line="252" w:lineRule="auto"/>
        <w:ind w:left="714"/>
        <w:rPr>
          <w:rFonts w:ascii="Times New Roman" w:hAnsi="Times New Roman"/>
        </w:rPr>
      </w:pPr>
      <w:r>
        <w:rPr>
          <w:rFonts w:ascii="Times New Roman" w:hAnsi="Times New Roman"/>
        </w:rPr>
        <w:t>Processed data base transactions using hibernate.</w:t>
      </w:r>
    </w:p>
    <w:p w:rsidR="00B246AA" w:rsidRDefault="00B246AA">
      <w:pPr>
        <w:numPr>
          <w:ilvl w:val="0"/>
          <w:numId w:val="3"/>
        </w:numPr>
        <w:tabs>
          <w:tab w:val="clear" w:pos="717"/>
          <w:tab w:val="left" w:pos="714"/>
        </w:tabs>
        <w:spacing w:after="100" w:line="252" w:lineRule="auto"/>
        <w:ind w:left="714"/>
        <w:rPr>
          <w:rFonts w:ascii="Times New Roman" w:hAnsi="Times New Roman"/>
        </w:rPr>
      </w:pPr>
      <w:r>
        <w:rPr>
          <w:rFonts w:ascii="Times New Roman" w:hAnsi="Times New Roman"/>
        </w:rPr>
        <w:t xml:space="preserve">Developed dynamic html tables </w:t>
      </w:r>
    </w:p>
    <w:p w:rsidR="00B246AA" w:rsidRDefault="00B246AA">
      <w:pPr>
        <w:numPr>
          <w:ilvl w:val="0"/>
          <w:numId w:val="3"/>
        </w:numPr>
        <w:tabs>
          <w:tab w:val="clear" w:pos="717"/>
          <w:tab w:val="left" w:pos="714"/>
        </w:tabs>
        <w:spacing w:after="100" w:line="252" w:lineRule="auto"/>
        <w:ind w:left="714"/>
        <w:rPr>
          <w:rFonts w:eastAsia="Calibri" w:cs="Calibri"/>
        </w:rPr>
      </w:pPr>
      <w:r>
        <w:rPr>
          <w:rFonts w:ascii="Times New Roman" w:hAnsi="Times New Roman"/>
        </w:rPr>
        <w:t xml:space="preserve">Involved in development server side and client side validations. </w:t>
      </w:r>
    </w:p>
    <w:p w:rsidR="00B246AA" w:rsidRDefault="00B246AA">
      <w:pPr>
        <w:spacing w:after="100" w:line="252" w:lineRule="auto"/>
        <w:rPr>
          <w:rFonts w:eastAsia="Calibri" w:cs="Calibri"/>
        </w:rPr>
      </w:pPr>
    </w:p>
    <w:p w:rsidR="00B246AA" w:rsidRDefault="00B246AA">
      <w:pPr>
        <w:jc w:val="both"/>
      </w:pPr>
      <w:r>
        <w:rPr>
          <w:rFonts w:ascii="Palatino Linotype" w:eastAsia="Palatino Linotype" w:hAnsi="Palatino Linotype" w:cs="Palatino Linotype"/>
          <w:b/>
          <w:sz w:val="20"/>
        </w:rPr>
        <w:lastRenderedPageBreak/>
        <w:t xml:space="preserve">EDUCATION: </w:t>
      </w:r>
    </w:p>
    <w:p w:rsidR="00B246AA" w:rsidRDefault="00B246AA">
      <w:pPr>
        <w:jc w:val="both"/>
        <w:rPr>
          <w:rFonts w:ascii="Times New Roman" w:hAnsi="Times New Roman"/>
        </w:rPr>
      </w:pPr>
      <w:r>
        <w:object w:dxaOrig="2835" w:dyaOrig="2835">
          <v:shape id="_x0000_i1030" type="#_x0000_t75" style="width:471.75pt;height:3pt" o:ole="" filled="t">
            <v:fill color2="black"/>
            <v:imagedata r:id="rId5" o:title=""/>
          </v:shape>
          <o:OLEObject Type="Embed" ProgID="StaticMetafile" ShapeID="_x0000_i1030" DrawAspect="Content" ObjectID="_1551691175" r:id="rId11"/>
        </w:object>
      </w:r>
    </w:p>
    <w:p w:rsidR="00D0525E" w:rsidRPr="00D0525E" w:rsidRDefault="00B246AA" w:rsidP="00D0525E">
      <w:pPr>
        <w:numPr>
          <w:ilvl w:val="0"/>
          <w:numId w:val="5"/>
        </w:numPr>
        <w:tabs>
          <w:tab w:val="left" w:pos="720"/>
        </w:tabs>
        <w:spacing w:after="100" w:line="252" w:lineRule="auto"/>
      </w:pPr>
      <w:r>
        <w:rPr>
          <w:rFonts w:ascii="Times New Roman" w:hAnsi="Times New Roman"/>
        </w:rPr>
        <w:t>Completed B.Tech (Information Technology) from JNTU Kakinada, 2011.</w:t>
      </w:r>
      <w:r w:rsidR="00D0525E">
        <w:rPr>
          <w:rFonts w:ascii="Times New Roman" w:hAnsi="Times New Roman"/>
        </w:rPr>
        <w:t xml:space="preserve"> With  60.52</w:t>
      </w:r>
    </w:p>
    <w:p w:rsidR="00D0525E" w:rsidRPr="00D0525E" w:rsidRDefault="00D0525E" w:rsidP="00D0525E">
      <w:pPr>
        <w:numPr>
          <w:ilvl w:val="0"/>
          <w:numId w:val="5"/>
        </w:numPr>
        <w:tabs>
          <w:tab w:val="left" w:pos="720"/>
        </w:tabs>
        <w:spacing w:after="100" w:line="252" w:lineRule="auto"/>
      </w:pPr>
      <w:proofErr w:type="gramStart"/>
      <w:r w:rsidRPr="00D0525E">
        <w:rPr>
          <w:rFonts w:ascii="Times New Roman" w:hAnsi="Times New Roman"/>
        </w:rPr>
        <w:t xml:space="preserve">Completed </w:t>
      </w:r>
      <w:r>
        <w:rPr>
          <w:rFonts w:ascii="Times New Roman" w:hAnsi="Times New Roman"/>
        </w:rPr>
        <w:t xml:space="preserve"> Intermediate</w:t>
      </w:r>
      <w:proofErr w:type="gramEnd"/>
      <w:r>
        <w:rPr>
          <w:rFonts w:ascii="Times New Roman" w:hAnsi="Times New Roman"/>
        </w:rPr>
        <w:t xml:space="preserve">  with ipe board,2007. With  82.2%</w:t>
      </w:r>
    </w:p>
    <w:p w:rsidR="00D0525E" w:rsidRPr="00D0525E" w:rsidRDefault="00D0525E" w:rsidP="00D0525E">
      <w:pPr>
        <w:numPr>
          <w:ilvl w:val="0"/>
          <w:numId w:val="5"/>
        </w:numPr>
        <w:tabs>
          <w:tab w:val="left" w:pos="720"/>
        </w:tabs>
        <w:spacing w:after="100" w:line="360" w:lineRule="auto"/>
      </w:pPr>
      <w:r w:rsidRPr="00D0525E">
        <w:rPr>
          <w:rFonts w:ascii="Times New Roman" w:hAnsi="Times New Roman"/>
        </w:rPr>
        <w:t xml:space="preserve">Completed </w:t>
      </w:r>
      <w:r>
        <w:rPr>
          <w:rFonts w:ascii="Times New Roman" w:hAnsi="Times New Roman"/>
        </w:rPr>
        <w:t xml:space="preserve">  ssc with  ssc board 2005,with  82.3%</w:t>
      </w:r>
    </w:p>
    <w:p w:rsidR="00B246AA" w:rsidRPr="00D0525E" w:rsidRDefault="00B246AA" w:rsidP="00D0525E">
      <w:pPr>
        <w:numPr>
          <w:ilvl w:val="0"/>
          <w:numId w:val="5"/>
        </w:numPr>
        <w:tabs>
          <w:tab w:val="left" w:pos="720"/>
        </w:tabs>
        <w:spacing w:after="100" w:line="252" w:lineRule="auto"/>
      </w:pPr>
      <w:r>
        <w:object w:dxaOrig="2835" w:dyaOrig="2835">
          <v:shape id="_x0000_i1031" type="#_x0000_t75" style="width:471.75pt;height:3pt" o:ole="" filled="t">
            <v:fill color2="black"/>
            <v:imagedata r:id="rId5" o:title=""/>
          </v:shape>
          <o:OLEObject Type="Embed" ProgID="StaticMetafile" ShapeID="_x0000_i1031" DrawAspect="Content" ObjectID="_1551691176" r:id="rId12"/>
        </w:object>
      </w:r>
    </w:p>
    <w:p w:rsidR="00B246AA" w:rsidRDefault="00B246AA">
      <w:pPr>
        <w:rPr>
          <w:rFonts w:eastAsia="Calibri" w:cs="Calibri"/>
        </w:rPr>
      </w:pPr>
    </w:p>
    <w:p w:rsidR="00B246AA" w:rsidRDefault="00B246AA">
      <w:pPr>
        <w:spacing w:after="100" w:line="252" w:lineRule="auto"/>
        <w:rPr>
          <w:rFonts w:ascii="Times New Roman" w:hAnsi="Times New Roman"/>
        </w:rPr>
      </w:pPr>
      <w:r>
        <w:rPr>
          <w:rFonts w:ascii="Verdana" w:eastAsia="Verdana" w:hAnsi="Verdana" w:cs="Verdana"/>
          <w:b/>
          <w:sz w:val="20"/>
          <w:u w:val="single"/>
        </w:rPr>
        <w:t>Declaration:</w:t>
      </w:r>
    </w:p>
    <w:p w:rsidR="00B246AA" w:rsidRDefault="00B246AA">
      <w:pPr>
        <w:spacing w:line="252" w:lineRule="auto"/>
        <w:rPr>
          <w:rFonts w:eastAsia="Calibri" w:cs="Calibri"/>
        </w:rPr>
      </w:pPr>
      <w:r>
        <w:rPr>
          <w:rFonts w:ascii="Times New Roman" w:hAnsi="Times New Roman"/>
        </w:rPr>
        <w:t>I hereby declare that the above stated information is true to the best of my knowledge.</w:t>
      </w:r>
    </w:p>
    <w:p w:rsidR="00B246AA" w:rsidRDefault="00B246AA">
      <w:pPr>
        <w:spacing w:after="100" w:line="252" w:lineRule="auto"/>
        <w:rPr>
          <w:rFonts w:eastAsia="Calibri" w:cs="Calibri"/>
        </w:rPr>
      </w:pPr>
    </w:p>
    <w:p w:rsidR="00B246AA" w:rsidRDefault="00B246AA">
      <w:pPr>
        <w:spacing w:after="100" w:line="252" w:lineRule="auto"/>
        <w:rPr>
          <w:rFonts w:ascii="Verdana" w:eastAsia="Verdana" w:hAnsi="Verdana" w:cs="Verdana"/>
          <w:sz w:val="20"/>
        </w:rPr>
      </w:pPr>
      <w:proofErr w:type="spellStart"/>
      <w:r>
        <w:rPr>
          <w:rFonts w:ascii="Verdana" w:eastAsia="Verdana" w:hAnsi="Verdana" w:cs="Verdana"/>
          <w:b/>
          <w:sz w:val="20"/>
        </w:rPr>
        <w:t>Place</w:t>
      </w:r>
      <w:proofErr w:type="gramStart"/>
      <w:r>
        <w:rPr>
          <w:rFonts w:ascii="Verdana" w:eastAsia="Verdana" w:hAnsi="Verdana" w:cs="Verdana"/>
          <w:b/>
          <w:sz w:val="20"/>
        </w:rPr>
        <w:t>:</w:t>
      </w:r>
      <w:r w:rsidR="0006098A">
        <w:rPr>
          <w:rFonts w:ascii="Verdana" w:eastAsia="Verdana" w:hAnsi="Verdana" w:cs="Verdana"/>
          <w:sz w:val="20"/>
        </w:rPr>
        <w:t>Chennai</w:t>
      </w:r>
      <w:proofErr w:type="spellEnd"/>
      <w:proofErr w:type="gramEnd"/>
      <w:r w:rsidR="00B240FB">
        <w:rPr>
          <w:rFonts w:ascii="Verdana" w:eastAsia="Verdana" w:hAnsi="Verdana" w:cs="Verdana"/>
          <w:sz w:val="20"/>
        </w:rPr>
        <w:t xml:space="preserve">                                                                        (</w:t>
      </w:r>
      <w:proofErr w:type="spellStart"/>
      <w:r w:rsidR="00B240FB">
        <w:rPr>
          <w:rFonts w:ascii="Verdana" w:eastAsia="Verdana" w:hAnsi="Verdana" w:cs="Verdana"/>
          <w:sz w:val="20"/>
        </w:rPr>
        <w:t>Rishi</w:t>
      </w:r>
      <w:proofErr w:type="spellEnd"/>
      <w:r w:rsidR="00B240FB">
        <w:rPr>
          <w:rFonts w:ascii="Verdana" w:eastAsia="Verdana" w:hAnsi="Verdana" w:cs="Verdana"/>
          <w:sz w:val="20"/>
        </w:rPr>
        <w:t xml:space="preserve"> Kumar Reddy.ch)</w:t>
      </w:r>
    </w:p>
    <w:p w:rsidR="00B240FB" w:rsidRDefault="00B240FB">
      <w:pPr>
        <w:spacing w:after="100" w:line="252" w:lineRule="auto"/>
        <w:rPr>
          <w:rFonts w:ascii="Verdana" w:eastAsia="Verdana" w:hAnsi="Verdana" w:cs="Verdana"/>
          <w:b/>
          <w:sz w:val="20"/>
        </w:rPr>
      </w:pPr>
    </w:p>
    <w:p w:rsidR="00B246AA" w:rsidRDefault="00B246AA">
      <w:pPr>
        <w:rPr>
          <w:rFonts w:ascii="Verdana" w:eastAsia="Verdana" w:hAnsi="Verdana" w:cs="Verdana"/>
          <w:b/>
          <w:sz w:val="20"/>
        </w:rPr>
      </w:pPr>
    </w:p>
    <w:p w:rsidR="00DC4577" w:rsidRDefault="00DC4577"/>
    <w:sectPr w:rsidR="00DC4577" w:rsidSect="00B647F9">
      <w:pgSz w:w="11906" w:h="16838"/>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717"/>
        </w:tabs>
        <w:ind w:left="717"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1D92210C"/>
    <w:multiLevelType w:val="hybridMultilevel"/>
    <w:tmpl w:val="F8B2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C279C8"/>
    <w:multiLevelType w:val="hybridMultilevel"/>
    <w:tmpl w:val="6648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1134"/>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8C0223"/>
    <w:rsid w:val="00007B63"/>
    <w:rsid w:val="0006098A"/>
    <w:rsid w:val="000B466F"/>
    <w:rsid w:val="002015DD"/>
    <w:rsid w:val="00296010"/>
    <w:rsid w:val="002A747B"/>
    <w:rsid w:val="002E0DA4"/>
    <w:rsid w:val="003403FB"/>
    <w:rsid w:val="00381E7F"/>
    <w:rsid w:val="004352FD"/>
    <w:rsid w:val="00435692"/>
    <w:rsid w:val="0046148F"/>
    <w:rsid w:val="004B00C1"/>
    <w:rsid w:val="005068FA"/>
    <w:rsid w:val="00530C3E"/>
    <w:rsid w:val="005325DE"/>
    <w:rsid w:val="0059668C"/>
    <w:rsid w:val="005B2806"/>
    <w:rsid w:val="00651C5E"/>
    <w:rsid w:val="00676ACE"/>
    <w:rsid w:val="00686364"/>
    <w:rsid w:val="006D7C87"/>
    <w:rsid w:val="00771819"/>
    <w:rsid w:val="0085701F"/>
    <w:rsid w:val="00871B43"/>
    <w:rsid w:val="0087259E"/>
    <w:rsid w:val="00875842"/>
    <w:rsid w:val="008B3B74"/>
    <w:rsid w:val="008C0223"/>
    <w:rsid w:val="008E3C33"/>
    <w:rsid w:val="00904D46"/>
    <w:rsid w:val="009206E8"/>
    <w:rsid w:val="00945940"/>
    <w:rsid w:val="009B4E2F"/>
    <w:rsid w:val="009E4803"/>
    <w:rsid w:val="009F4389"/>
    <w:rsid w:val="00A26EBC"/>
    <w:rsid w:val="00A65F67"/>
    <w:rsid w:val="00A830D3"/>
    <w:rsid w:val="00A97106"/>
    <w:rsid w:val="00AD2AF5"/>
    <w:rsid w:val="00AF5F12"/>
    <w:rsid w:val="00B240FB"/>
    <w:rsid w:val="00B246AA"/>
    <w:rsid w:val="00B647F9"/>
    <w:rsid w:val="00B93CA1"/>
    <w:rsid w:val="00CB174E"/>
    <w:rsid w:val="00CC0E2A"/>
    <w:rsid w:val="00D0525E"/>
    <w:rsid w:val="00D31908"/>
    <w:rsid w:val="00D61E71"/>
    <w:rsid w:val="00DC4577"/>
    <w:rsid w:val="00E7633B"/>
    <w:rsid w:val="00EA2913"/>
    <w:rsid w:val="00EB707E"/>
    <w:rsid w:val="00ED5235"/>
    <w:rsid w:val="00F47E31"/>
    <w:rsid w:val="00F54F20"/>
    <w:rsid w:val="00F774AC"/>
    <w:rsid w:val="00F80ABA"/>
    <w:rsid w:val="00FA1E0F"/>
    <w:rsid w:val="00FF1A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7F9"/>
    <w:pPr>
      <w:widowControl w:val="0"/>
      <w:suppressAutoHyphens/>
    </w:pPr>
    <w:rPr>
      <w:rFonts w:ascii="Calibri" w:hAnsi="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B647F9"/>
    <w:pPr>
      <w:suppressLineNumbers/>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12" Type="http://schemas.openxmlformats.org/officeDocument/2006/relationships/oleObject" Target="embeddings/oleObject7.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6.bin"/><Relationship Id="rId5" Type="http://schemas.openxmlformats.org/officeDocument/2006/relationships/image" Target="media/image1.png"/><Relationship Id="rId10"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oleObject" Target="embeddings/oleObject4.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4</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dc:creator>
  <cp:lastModifiedBy>SATHAR</cp:lastModifiedBy>
  <cp:revision>55</cp:revision>
  <cp:lastPrinted>1899-12-31T18:30:00Z</cp:lastPrinted>
  <dcterms:created xsi:type="dcterms:W3CDTF">2017-02-13T12:51:00Z</dcterms:created>
  <dcterms:modified xsi:type="dcterms:W3CDTF">2017-03-22T07:03:00Z</dcterms:modified>
</cp:coreProperties>
</file>